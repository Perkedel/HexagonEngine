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701" w:rsidRPr="00461701" w:rsidRDefault="00461701" w:rsidP="006636CF">
      <w:pPr>
        <w:tabs>
          <w:tab w:val="left" w:pos="21690"/>
        </w:tabs>
        <w:autoSpaceDE w:val="0"/>
        <w:autoSpaceDN w:val="0"/>
        <w:adjustRightInd w:val="0"/>
        <w:spacing w:after="200" w:line="276" w:lineRule="auto"/>
        <w:ind w:right="378"/>
        <w:jc w:val="center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noProof/>
          <w:sz w:val="24"/>
          <w:szCs w:val="24"/>
        </w:rPr>
        <w:drawing>
          <wp:inline distT="0" distB="0" distL="0" distR="0">
            <wp:extent cx="26670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461701" w:rsidRDefault="00461701" w:rsidP="0046170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PROPOSAL PROGRAM KREATIVITAS MAHASISWA</w:t>
      </w:r>
    </w:p>
    <w:p w:rsidR="003F7EFC" w:rsidRPr="00461701" w:rsidRDefault="003F7EFC" w:rsidP="0046170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b/>
          <w:color w:val="000000"/>
          <w:sz w:val="24"/>
          <w:szCs w:val="24"/>
        </w:rPr>
        <w:t>JUDUL PROGRAM</w:t>
      </w:r>
    </w:p>
    <w:p w:rsidR="00461701" w:rsidRPr="003F7EFC" w:rsidRDefault="003F7EFC" w:rsidP="0046170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Calibri"/>
          <w:sz w:val="24"/>
          <w:szCs w:val="24"/>
        </w:rPr>
      </w:pPr>
      <w:r>
        <w:rPr>
          <w:rFonts w:ascii="Times New Roman" w:eastAsia="Times New Roman" w:hAnsi="Times New Roman" w:cs="Calibri"/>
          <w:sz w:val="24"/>
          <w:szCs w:val="24"/>
        </w:rPr>
        <w:t>APLIKASI GAME “DUNGEON ESCAPE” BERBASIS PLATFORM PC</w:t>
      </w: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461701" w:rsidRPr="00461701" w:rsidRDefault="00127C41" w:rsidP="0046170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BIDANG </w:t>
      </w:r>
      <w:proofErr w:type="gramStart"/>
      <w:r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KEGIATAN </w:t>
      </w:r>
      <w:r w:rsidR="00461701"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:</w:t>
      </w:r>
      <w:proofErr w:type="gramEnd"/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PKM KARSA CIPTA</w:t>
      </w: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461701" w:rsidRPr="003F7EFC" w:rsidRDefault="00461701" w:rsidP="0046170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461701" w:rsidRPr="003F7EFC" w:rsidRDefault="00461701" w:rsidP="0046170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proofErr w:type="spellStart"/>
      <w:r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Diusulkan</w:t>
      </w:r>
      <w:proofErr w:type="spellEnd"/>
      <w:r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gramStart"/>
      <w:r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oleh :</w:t>
      </w:r>
      <w:proofErr w:type="gramEnd"/>
    </w:p>
    <w:p w:rsidR="00461701" w:rsidRPr="003F7EFC" w:rsidRDefault="00836FB6" w:rsidP="00B70D1D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r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Andrew Mic</w:t>
      </w:r>
      <w:r w:rsidR="005D3BCB"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hael </w:t>
      </w:r>
      <w:proofErr w:type="spellStart"/>
      <w:r w:rsidR="005D3BCB"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Pujanata</w:t>
      </w:r>
      <w:proofErr w:type="spellEnd"/>
      <w:r w:rsidR="005D3BCB"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ab/>
      </w:r>
      <w:r w:rsidR="005D3BCB"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ab/>
        <w:t>2101632534</w:t>
      </w:r>
      <w:r w:rsidR="005D3BCB"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ab/>
      </w:r>
      <w:r w:rsidR="005D3BCB"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ab/>
      </w:r>
      <w:r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2021</w:t>
      </w:r>
    </w:p>
    <w:p w:rsidR="00461701" w:rsidRPr="003F7EFC" w:rsidRDefault="005D3BCB" w:rsidP="00B70D1D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proofErr w:type="spellStart"/>
      <w:r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Septesen</w:t>
      </w:r>
      <w:proofErr w:type="spellEnd"/>
      <w:r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ab/>
      </w:r>
      <w:r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ab/>
      </w:r>
      <w:r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ab/>
      </w:r>
      <w:r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ab/>
        <w:t>2101689311</w:t>
      </w:r>
      <w:r w:rsidR="00461701"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ab/>
      </w:r>
      <w:r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ab/>
        <w:t>2021</w:t>
      </w:r>
    </w:p>
    <w:p w:rsidR="00461701" w:rsidRPr="003F7EFC" w:rsidRDefault="005B6C7A" w:rsidP="00B70D1D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proofErr w:type="spellStart"/>
      <w:r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Herwin</w:t>
      </w:r>
      <w:proofErr w:type="spellEnd"/>
      <w:r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S</w:t>
      </w:r>
      <w:r w:rsidR="005D3BCB"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antoso</w:t>
      </w:r>
      <w:proofErr w:type="spellEnd"/>
      <w:r w:rsidR="005D3BCB"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Ng</w:t>
      </w:r>
      <w:r w:rsidR="00461701"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ab/>
      </w:r>
      <w:r w:rsidR="00461701"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ab/>
      </w:r>
      <w:r w:rsidR="005D3BCB"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ab/>
        <w:t>2101</w:t>
      </w:r>
      <w:r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646703</w:t>
      </w:r>
      <w:r w:rsidR="005D3BCB"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ab/>
      </w:r>
      <w:r w:rsidR="005D3BCB" w:rsidRPr="003F7EFC">
        <w:rPr>
          <w:rFonts w:ascii="Times New Roman" w:eastAsia="Times New Roman" w:hAnsi="Times New Roman" w:cs="Calibri"/>
          <w:b/>
          <w:color w:val="000000"/>
          <w:sz w:val="24"/>
          <w:szCs w:val="24"/>
        </w:rPr>
        <w:tab/>
        <w:t>2021</w:t>
      </w: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3F7EFC" w:rsidRDefault="003F7EFC" w:rsidP="003F7EFC">
      <w:pPr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DF63DB" w:rsidRDefault="00DF63DB" w:rsidP="003F7EFC">
      <w:pPr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DF63DB" w:rsidRPr="00461701" w:rsidRDefault="00DF63DB" w:rsidP="003F7EFC">
      <w:pPr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Pr="00461701" w:rsidRDefault="00461701" w:rsidP="003F7EF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UNIVERSITAS BINA NUSANTARA</w:t>
      </w:r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JAKARTA</w:t>
      </w:r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2019</w:t>
      </w:r>
    </w:p>
    <w:p w:rsidR="00611CBF" w:rsidRDefault="00461701" w:rsidP="004617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Calibri"/>
          <w:b/>
          <w:color w:val="000000"/>
          <w:sz w:val="28"/>
          <w:szCs w:val="24"/>
        </w:rPr>
        <w:sectPr w:rsidR="00611CBF" w:rsidSect="00611CBF">
          <w:footerReference w:type="default" r:id="rId8"/>
          <w:headerReference w:type="first" r:id="rId9"/>
          <w:pgSz w:w="11907" w:h="16839"/>
          <w:pgMar w:top="1701" w:right="1701" w:bottom="1701" w:left="2268" w:header="720" w:footer="720" w:gutter="0"/>
          <w:pgNumType w:fmt="lowerRoman" w:start="1"/>
          <w:cols w:space="720"/>
          <w:noEndnote/>
          <w:titlePg/>
          <w:docGrid w:linePitch="299"/>
        </w:sectPr>
      </w:pPr>
      <w:r w:rsidRPr="00461701">
        <w:rPr>
          <w:rFonts w:ascii="Times New Roman" w:eastAsia="Times New Roman" w:hAnsi="Times New Roman" w:cs="Calibri"/>
          <w:b/>
          <w:color w:val="000000"/>
          <w:sz w:val="28"/>
          <w:szCs w:val="24"/>
          <w:lang w:val="id-ID"/>
        </w:rPr>
        <w:t xml:space="preserve">Pengesahan PKM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8"/>
          <w:szCs w:val="24"/>
        </w:rPr>
        <w:t>Karsa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8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8"/>
          <w:szCs w:val="24"/>
        </w:rPr>
        <w:t>Cip</w:t>
      </w:r>
      <w:r w:rsidR="00DF63DB">
        <w:rPr>
          <w:rFonts w:ascii="Times New Roman" w:eastAsia="Times New Roman" w:hAnsi="Times New Roman" w:cs="Calibri"/>
          <w:b/>
          <w:color w:val="000000"/>
          <w:sz w:val="28"/>
          <w:szCs w:val="24"/>
        </w:rPr>
        <w:t>ta</w:t>
      </w:r>
      <w:proofErr w:type="spellEnd"/>
    </w:p>
    <w:p w:rsidR="00461701" w:rsidRPr="00461701" w:rsidRDefault="00461701" w:rsidP="0046170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color w:val="000000"/>
          <w:sz w:val="24"/>
          <w:szCs w:val="24"/>
          <w:lang w:val="id-ID"/>
        </w:rPr>
      </w:pPr>
    </w:p>
    <w:tbl>
      <w:tblPr>
        <w:tblW w:w="12556" w:type="dxa"/>
        <w:tblLook w:val="0000" w:firstRow="0" w:lastRow="0" w:firstColumn="0" w:lastColumn="0" w:noHBand="0" w:noVBand="0"/>
      </w:tblPr>
      <w:tblGrid>
        <w:gridCol w:w="468"/>
        <w:gridCol w:w="3690"/>
        <w:gridCol w:w="360"/>
        <w:gridCol w:w="4019"/>
        <w:gridCol w:w="4019"/>
      </w:tblGrid>
      <w:tr w:rsidR="00461701" w:rsidRPr="00461701">
        <w:trPr>
          <w:trHeight w:val="2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Judul Kegiatan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3F7EFC" w:rsidRDefault="003F7EFC" w:rsidP="003F7EFC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“Dungeon Escape” 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</w:tr>
      <w:tr w:rsidR="00461701" w:rsidRPr="00461701">
        <w:trPr>
          <w:trHeight w:val="2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Bidang Kegiatan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PKM-K</w:t>
            </w: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C</w:t>
            </w: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 xml:space="preserve">      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val="id-ID"/>
              </w:rPr>
            </w:pPr>
          </w:p>
        </w:tc>
      </w:tr>
      <w:tr w:rsidR="00461701" w:rsidRPr="00461701">
        <w:trPr>
          <w:trHeight w:val="225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</w:tr>
      <w:tr w:rsidR="00461701" w:rsidRPr="00461701">
        <w:trPr>
          <w:trHeight w:val="2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Ketua Pelaksana Kegiatan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</w:tr>
      <w:tr w:rsidR="00461701" w:rsidRPr="003F7EFC">
        <w:trPr>
          <w:trHeight w:val="2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a. Nama Lengkap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3F7EFC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3F7EFC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Andrew Michael </w:t>
            </w:r>
            <w:proofErr w:type="spellStart"/>
            <w:r w:rsidRPr="003F7EFC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Pujanata</w:t>
            </w:r>
            <w:proofErr w:type="spellEnd"/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3F7EFC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</w:tr>
      <w:tr w:rsidR="00461701" w:rsidRPr="003F7EFC">
        <w:trPr>
          <w:trHeight w:val="2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b. NIM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3F7EFC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3F7EFC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2101632534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3F7EFC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</w:tr>
      <w:tr w:rsidR="00461701" w:rsidRPr="00461701">
        <w:trPr>
          <w:gridAfter w:val="1"/>
          <w:wAfter w:w="4019" w:type="dxa"/>
          <w:trHeight w:val="2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c. Jurusan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Game Application and Technology</w:t>
            </w:r>
          </w:p>
        </w:tc>
      </w:tr>
      <w:tr w:rsidR="00461701" w:rsidRPr="00461701">
        <w:trPr>
          <w:trHeight w:val="2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d. Universitas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Bina Nusantara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461701" w:rsidRPr="00461701">
        <w:trPr>
          <w:trHeight w:val="2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e. Alamat Rumah dan No Tel./HP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Pondok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Bambu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Townhouse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D12, 087875687066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</w:tr>
      <w:tr w:rsidR="00461701" w:rsidRPr="00461701">
        <w:trPr>
          <w:trHeight w:val="2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f. Alamat email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andrewpujanata@gmail.com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</w:tr>
      <w:tr w:rsidR="00461701" w:rsidRPr="00461701">
        <w:trPr>
          <w:trHeight w:val="2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</w:tr>
      <w:tr w:rsidR="00461701" w:rsidRPr="00461701">
        <w:trPr>
          <w:trHeight w:val="2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4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Anggota  pelaksana Kegiatan /Penulis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836FB6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3</w:t>
            </w:r>
            <w:r w:rsidR="00461701"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 xml:space="preserve">  orang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</w:tr>
      <w:tr w:rsidR="00461701" w:rsidRPr="00461701">
        <w:trPr>
          <w:trHeight w:val="2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</w:tr>
      <w:tr w:rsidR="00461701" w:rsidRPr="00461701">
        <w:trPr>
          <w:trHeight w:val="2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5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Dosen pendamping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</w:tr>
      <w:tr w:rsidR="00461701" w:rsidRPr="00461701">
        <w:trPr>
          <w:trHeight w:val="2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Nama Lengkap dan Gelar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150F28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Alvina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Aulia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S.Kom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., M.T.I.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</w:tr>
      <w:tr w:rsidR="00461701" w:rsidRPr="00461701">
        <w:trPr>
          <w:trHeight w:val="2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NIDN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150F28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0301029002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</w:tr>
      <w:tr w:rsidR="00461701" w:rsidRPr="00461701">
        <w:trPr>
          <w:trHeight w:val="2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Alamat Rumah dan No Tel</w:t>
            </w: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.</w:t>
            </w: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/HP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ind w:right="75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150F28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Green </w:t>
            </w:r>
            <w:proofErr w:type="spellStart"/>
            <w:proofErr w:type="gram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Village,GV</w:t>
            </w:r>
            <w:proofErr w:type="spellEnd"/>
            <w:proofErr w:type="gram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BB 12.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Kec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Cipondoh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, Kota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Tanggerang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&amp;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081298727348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</w:tr>
      <w:tr w:rsidR="00461701" w:rsidRPr="00461701">
        <w:trPr>
          <w:trHeight w:val="24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6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Biaya kegiatan total: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ind w:left="363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ind w:left="1425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ind w:left="1425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</w:tr>
      <w:tr w:rsidR="00461701" w:rsidRPr="00461701">
        <w:trPr>
          <w:trHeight w:val="3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ind w:left="828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 xml:space="preserve">a.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Kemenristekd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ikti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 xml:space="preserve">Rp. </w:t>
            </w: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12.500.000,00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</w:tr>
      <w:tr w:rsidR="00461701" w:rsidRPr="00461701">
        <w:trPr>
          <w:trHeight w:val="3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ind w:left="828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b. Sumber lain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</w:tr>
      <w:tr w:rsidR="00461701" w:rsidRPr="00461701">
        <w:trPr>
          <w:trHeight w:val="33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</w:tr>
      <w:tr w:rsidR="00461701" w:rsidRPr="00461701">
        <w:trPr>
          <w:trHeight w:val="375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7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Jangka waktu pelaksanaan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5</w:t>
            </w: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 xml:space="preserve">   Bulan 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</w:tr>
    </w:tbl>
    <w:p w:rsidR="00461701" w:rsidRDefault="00461701" w:rsidP="0046170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color w:val="000000"/>
          <w:sz w:val="24"/>
          <w:szCs w:val="24"/>
          <w:lang w:val="id-ID"/>
        </w:rPr>
      </w:pPr>
      <w:r w:rsidRPr="00461701">
        <w:rPr>
          <w:rFonts w:ascii="Times New Roman" w:eastAsia="Times New Roman" w:hAnsi="Times New Roman" w:cs="Calibri"/>
          <w:color w:val="000000"/>
          <w:sz w:val="24"/>
          <w:szCs w:val="24"/>
          <w:lang w:val="id-ID"/>
        </w:rPr>
        <w:t xml:space="preserve">                                </w:t>
      </w:r>
      <w:r w:rsidR="003F7EFC">
        <w:rPr>
          <w:rFonts w:ascii="Times New Roman" w:eastAsia="Times New Roman" w:hAnsi="Times New Roman" w:cs="Calibri"/>
          <w:color w:val="000000"/>
          <w:sz w:val="24"/>
          <w:szCs w:val="24"/>
          <w:lang w:val="id-ID"/>
        </w:rPr>
        <w:t xml:space="preserve">                          </w:t>
      </w:r>
    </w:p>
    <w:p w:rsidR="00461701" w:rsidRPr="00461701" w:rsidRDefault="00461701" w:rsidP="005D3BCB">
      <w:pPr>
        <w:autoSpaceDE w:val="0"/>
        <w:autoSpaceDN w:val="0"/>
        <w:adjustRightInd w:val="0"/>
        <w:spacing w:after="0" w:line="240" w:lineRule="auto"/>
        <w:ind w:left="4320" w:firstLine="720"/>
        <w:jc w:val="center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Jakarta, 13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Maret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2019</w:t>
      </w:r>
    </w:p>
    <w:tbl>
      <w:tblPr>
        <w:tblW w:w="8568" w:type="dxa"/>
        <w:tblLook w:val="0000" w:firstRow="0" w:lastRow="0" w:firstColumn="0" w:lastColumn="0" w:noHBand="0" w:noVBand="0"/>
      </w:tblPr>
      <w:tblGrid>
        <w:gridCol w:w="4248"/>
        <w:gridCol w:w="4320"/>
      </w:tblGrid>
      <w:tr w:rsidR="00461701" w:rsidRPr="00461701">
        <w:trPr>
          <w:trHeight w:val="20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Menyetujui,</w:t>
            </w: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 xml:space="preserve">Ketua Jurusan </w:t>
            </w: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u w:val="single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u w:val="single"/>
              </w:rPr>
              <w:t>Fredy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u w:val="single"/>
              </w:rPr>
              <w:t xml:space="preserve"> Purnomo, </w:t>
            </w:r>
            <w:proofErr w:type="gram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u w:val="single"/>
              </w:rPr>
              <w:t>S.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u w:val="single"/>
              </w:rPr>
              <w:t>Kom</w:t>
            </w:r>
            <w:proofErr w:type="spellEnd"/>
            <w:proofErr w:type="gram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u w:val="single"/>
              </w:rPr>
              <w:t>.,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u w:val="single"/>
              </w:rPr>
              <w:t>M.Kom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u w:val="single"/>
              </w:rPr>
              <w:t>.</w:t>
            </w: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D1892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Ketua Pelaksana Kegiatan</w:t>
            </w: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u w:val="single"/>
              </w:rPr>
              <w:t xml:space="preserve">Andrew Michael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u w:val="single"/>
              </w:rPr>
              <w:t>Pujanata</w:t>
            </w:r>
            <w:proofErr w:type="spellEnd"/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2101632534</w:t>
            </w: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461701" w:rsidRPr="00461701">
        <w:trPr>
          <w:trHeight w:val="20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Wakil Rektor Bidang Kemahasiswaan</w:t>
            </w: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/>
                <w:color w:val="BFBFBF"/>
                <w:sz w:val="24"/>
                <w:szCs w:val="24"/>
              </w:rPr>
            </w:pP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u w:val="single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(</w:t>
            </w: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u w:val="single"/>
                <w:lang w:val="id-ID"/>
              </w:rPr>
              <w:t>Johan, S.Kom., M.M.)</w:t>
            </w: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D1582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Dosen Pendamping</w:t>
            </w:r>
          </w:p>
          <w:p w:rsidR="00461701" w:rsidRPr="00461701" w:rsidRDefault="00461701" w:rsidP="003F7E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/>
                <w:color w:val="BFBFBF"/>
                <w:sz w:val="24"/>
                <w:szCs w:val="24"/>
              </w:rPr>
            </w:pPr>
          </w:p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  <w:p w:rsidR="00150F28" w:rsidRDefault="00150F28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150F2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Alvina </w:t>
            </w:r>
            <w:proofErr w:type="spellStart"/>
            <w:r w:rsidRPr="00150F2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Aulia</w:t>
            </w:r>
            <w:proofErr w:type="spellEnd"/>
            <w:r w:rsidRPr="00150F2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Pr="00150F2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S.Kom</w:t>
            </w:r>
            <w:proofErr w:type="spellEnd"/>
            <w:proofErr w:type="gramEnd"/>
            <w:r w:rsidRPr="00150F2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., M.T.I.</w:t>
            </w:r>
          </w:p>
          <w:p w:rsidR="00461701" w:rsidRPr="00461701" w:rsidRDefault="00150F28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0301029002</w:t>
            </w:r>
          </w:p>
        </w:tc>
      </w:tr>
    </w:tbl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Calibri"/>
          <w:b/>
          <w:color w:val="000000"/>
          <w:sz w:val="28"/>
          <w:szCs w:val="24"/>
          <w:lang w:val="id-ID"/>
        </w:rPr>
      </w:pPr>
      <w:r w:rsidRPr="00461701">
        <w:rPr>
          <w:rFonts w:ascii="Times New Roman" w:eastAsia="Times New Roman" w:hAnsi="Times New Roman" w:cs="Calibri"/>
          <w:b/>
          <w:color w:val="000000"/>
          <w:sz w:val="28"/>
          <w:szCs w:val="24"/>
          <w:lang w:val="id-ID"/>
        </w:rPr>
        <w:lastRenderedPageBreak/>
        <w:t>Daftar Isi</w:t>
      </w:r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Calibri"/>
          <w:color w:val="000000"/>
          <w:sz w:val="24"/>
          <w:szCs w:val="24"/>
          <w:lang w:val="id-ID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79"/>
        <w:gridCol w:w="6188"/>
        <w:gridCol w:w="971"/>
      </w:tblGrid>
      <w:tr w:rsidR="00461701" w:rsidRPr="007346D5">
        <w:trPr>
          <w:trHeight w:val="20"/>
        </w:trPr>
        <w:tc>
          <w:tcPr>
            <w:tcW w:w="7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7346D5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 xml:space="preserve">Halaman Pengesahan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DF63D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i</w:t>
            </w:r>
            <w:proofErr w:type="spellEnd"/>
          </w:p>
        </w:tc>
      </w:tr>
      <w:tr w:rsidR="00461701" w:rsidRPr="007346D5">
        <w:trPr>
          <w:trHeight w:val="20"/>
        </w:trPr>
        <w:tc>
          <w:tcPr>
            <w:tcW w:w="7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7346D5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 xml:space="preserve">Daftar Isi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DF63D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ii</w:t>
            </w:r>
          </w:p>
        </w:tc>
      </w:tr>
      <w:tr w:rsidR="00461701" w:rsidRPr="007346D5">
        <w:trPr>
          <w:trHeight w:val="20"/>
        </w:trPr>
        <w:tc>
          <w:tcPr>
            <w:tcW w:w="7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val="id-ID"/>
              </w:rPr>
            </w:pPr>
            <w:r w:rsidRPr="007346D5"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val="id-ID"/>
              </w:rPr>
              <w:t xml:space="preserve">Bab 1 - Pendahuluan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DF63D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</w:t>
            </w:r>
          </w:p>
        </w:tc>
      </w:tr>
      <w:tr w:rsidR="00461701" w:rsidRPr="007346D5">
        <w:trPr>
          <w:trHeight w:val="20"/>
        </w:trPr>
        <w:tc>
          <w:tcPr>
            <w:tcW w:w="7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val="id-ID"/>
              </w:rPr>
            </w:pPr>
            <w:r w:rsidRPr="007346D5"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val="id-ID"/>
              </w:rPr>
              <w:t xml:space="preserve">Bab 2 – Tinjauan Pustaka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DF63D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</w:t>
            </w:r>
          </w:p>
        </w:tc>
      </w:tr>
      <w:tr w:rsidR="00461701" w:rsidRPr="007346D5">
        <w:trPr>
          <w:trHeight w:val="20"/>
        </w:trPr>
        <w:tc>
          <w:tcPr>
            <w:tcW w:w="7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val="id-ID"/>
              </w:rPr>
            </w:pPr>
            <w:r w:rsidRPr="007346D5"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val="id-ID"/>
              </w:rPr>
              <w:t xml:space="preserve">Bab 3 – Metode Pelaksanaan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DF63D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3</w:t>
            </w:r>
          </w:p>
        </w:tc>
      </w:tr>
      <w:tr w:rsidR="00461701" w:rsidRPr="007346D5">
        <w:trPr>
          <w:trHeight w:val="20"/>
        </w:trPr>
        <w:tc>
          <w:tcPr>
            <w:tcW w:w="7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val="id-ID"/>
              </w:rPr>
            </w:pPr>
            <w:r w:rsidRPr="007346D5"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val="id-ID"/>
              </w:rPr>
              <w:t xml:space="preserve">Bab 4 – Biaya dan Jadwal Kegiatan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DF63D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6</w:t>
            </w:r>
          </w:p>
        </w:tc>
      </w:tr>
      <w:tr w:rsidR="00461701" w:rsidRPr="007346D5">
        <w:trPr>
          <w:trHeight w:val="2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6366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7346D5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 xml:space="preserve">4.1 Anggaran Biaya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DF63D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6</w:t>
            </w:r>
          </w:p>
        </w:tc>
      </w:tr>
      <w:tr w:rsidR="00461701" w:rsidRPr="007346D5">
        <w:trPr>
          <w:trHeight w:val="2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6366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7346D5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4.2 Jadwal Kegiatan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DF63D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6</w:t>
            </w:r>
          </w:p>
        </w:tc>
      </w:tr>
      <w:tr w:rsidR="00461701" w:rsidRPr="007346D5">
        <w:trPr>
          <w:trHeight w:val="20"/>
        </w:trPr>
        <w:tc>
          <w:tcPr>
            <w:tcW w:w="7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val="id-ID"/>
              </w:rPr>
            </w:pPr>
            <w:r w:rsidRPr="007346D5"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val="id-ID"/>
              </w:rPr>
              <w:t xml:space="preserve">Daftar Pustaka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2170B5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X</w:t>
            </w:r>
          </w:p>
        </w:tc>
      </w:tr>
      <w:tr w:rsidR="00461701" w:rsidRPr="007346D5">
        <w:trPr>
          <w:trHeight w:val="20"/>
        </w:trPr>
        <w:tc>
          <w:tcPr>
            <w:tcW w:w="7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val="id-ID"/>
              </w:rPr>
            </w:pPr>
            <w:r w:rsidRPr="007346D5"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val="id-ID"/>
              </w:rPr>
              <w:t xml:space="preserve">Lampiran-Lampiran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DF63D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7</w:t>
            </w:r>
          </w:p>
        </w:tc>
      </w:tr>
      <w:tr w:rsidR="00461701" w:rsidRPr="007346D5">
        <w:trPr>
          <w:trHeight w:val="20"/>
        </w:trPr>
        <w:tc>
          <w:tcPr>
            <w:tcW w:w="7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7346D5">
              <w:rPr>
                <w:rFonts w:ascii="Times New Roman" w:eastAsia="Times New Roman" w:hAnsi="Times New Roman" w:cs="Calibri"/>
                <w:color w:val="1D1D1B"/>
                <w:sz w:val="24"/>
                <w:szCs w:val="24"/>
                <w:lang w:val="id-ID"/>
              </w:rPr>
              <w:t>Lampiran 1. Biodata Ketua dan Anggota</w:t>
            </w:r>
            <w:r w:rsidRPr="007346D5">
              <w:rPr>
                <w:rFonts w:ascii="Times New Roman" w:eastAsia="Times New Roman" w:hAnsi="Times New Roman" w:cs="Calibri"/>
                <w:color w:val="1D1D1B"/>
                <w:sz w:val="24"/>
                <w:szCs w:val="24"/>
              </w:rPr>
              <w:t xml:space="preserve"> </w:t>
            </w:r>
            <w:proofErr w:type="spellStart"/>
            <w:r w:rsidRPr="007346D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serta</w:t>
            </w:r>
            <w:proofErr w:type="spellEnd"/>
            <w:r w:rsidRPr="007346D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6D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Dosen</w:t>
            </w:r>
            <w:proofErr w:type="spellEnd"/>
            <w:r w:rsidRPr="007346D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6D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Pembimbing</w:t>
            </w:r>
            <w:proofErr w:type="spellEnd"/>
            <w:r w:rsidRPr="007346D5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DF63DB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7</w:t>
            </w:r>
          </w:p>
        </w:tc>
      </w:tr>
      <w:tr w:rsidR="00461701" w:rsidRPr="007346D5">
        <w:trPr>
          <w:trHeight w:val="20"/>
        </w:trPr>
        <w:tc>
          <w:tcPr>
            <w:tcW w:w="7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7346D5">
              <w:rPr>
                <w:rFonts w:ascii="Times New Roman" w:eastAsia="Times New Roman" w:hAnsi="Times New Roman" w:cs="Calibri"/>
                <w:color w:val="1D1D1B"/>
                <w:sz w:val="24"/>
                <w:szCs w:val="24"/>
                <w:lang w:val="id-ID"/>
              </w:rPr>
              <w:t>Lampiran 2. Justifikasi Anggaran Kegiatan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DF63D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13</w:t>
            </w:r>
          </w:p>
        </w:tc>
      </w:tr>
      <w:tr w:rsidR="00461701" w:rsidRPr="007346D5">
        <w:trPr>
          <w:trHeight w:val="20"/>
        </w:trPr>
        <w:tc>
          <w:tcPr>
            <w:tcW w:w="7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7346D5">
              <w:rPr>
                <w:rFonts w:ascii="Times New Roman" w:eastAsia="Times New Roman" w:hAnsi="Times New Roman" w:cs="Calibri"/>
                <w:color w:val="1D1D1B"/>
                <w:sz w:val="24"/>
                <w:szCs w:val="24"/>
                <w:lang w:val="id-ID"/>
              </w:rPr>
              <w:t xml:space="preserve">Lampiran 3. Susunan Organisasi Tim </w:t>
            </w:r>
            <w:proofErr w:type="spellStart"/>
            <w:r w:rsidRPr="007346D5">
              <w:rPr>
                <w:rFonts w:ascii="Times New Roman" w:eastAsia="Times New Roman" w:hAnsi="Times New Roman" w:cs="Calibri"/>
                <w:color w:val="1D1D1B"/>
                <w:sz w:val="24"/>
                <w:szCs w:val="24"/>
              </w:rPr>
              <w:t>Pelaksana</w:t>
            </w:r>
            <w:proofErr w:type="spellEnd"/>
            <w:r w:rsidRPr="007346D5">
              <w:rPr>
                <w:rFonts w:ascii="Times New Roman" w:eastAsia="Times New Roman" w:hAnsi="Times New Roman" w:cs="Calibri"/>
                <w:color w:val="1D1D1B"/>
                <w:sz w:val="24"/>
                <w:szCs w:val="24"/>
                <w:lang w:val="id-ID"/>
              </w:rPr>
              <w:t xml:space="preserve"> dan Pembagian Tugas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DF63D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14</w:t>
            </w:r>
          </w:p>
        </w:tc>
      </w:tr>
      <w:tr w:rsidR="00461701" w:rsidRPr="007346D5">
        <w:trPr>
          <w:trHeight w:val="20"/>
        </w:trPr>
        <w:tc>
          <w:tcPr>
            <w:tcW w:w="7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7346D5">
              <w:rPr>
                <w:rFonts w:ascii="Times New Roman" w:eastAsia="Times New Roman" w:hAnsi="Times New Roman" w:cs="Calibri"/>
                <w:color w:val="1D1D1B"/>
                <w:sz w:val="24"/>
                <w:szCs w:val="24"/>
                <w:lang w:val="id-ID"/>
              </w:rPr>
              <w:t xml:space="preserve">Lampiran 4. Surat Pernyataan Ketua </w:t>
            </w:r>
            <w:proofErr w:type="spellStart"/>
            <w:r w:rsidRPr="007346D5">
              <w:rPr>
                <w:rFonts w:ascii="Times New Roman" w:eastAsia="Times New Roman" w:hAnsi="Times New Roman" w:cs="Calibri"/>
                <w:color w:val="1D1D1B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DF63D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15</w:t>
            </w:r>
          </w:p>
        </w:tc>
      </w:tr>
      <w:tr w:rsidR="00461701" w:rsidRPr="007346D5">
        <w:trPr>
          <w:trHeight w:val="20"/>
        </w:trPr>
        <w:tc>
          <w:tcPr>
            <w:tcW w:w="7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7346D5">
              <w:rPr>
                <w:rFonts w:ascii="Times New Roman" w:eastAsia="Times New Roman" w:hAnsi="Times New Roman" w:cs="Calibri"/>
                <w:color w:val="1D1D1B"/>
                <w:sz w:val="24"/>
                <w:szCs w:val="24"/>
                <w:lang w:val="id-ID"/>
              </w:rPr>
              <w:t xml:space="preserve">Lampiran </w:t>
            </w:r>
            <w:r w:rsidRPr="007346D5">
              <w:rPr>
                <w:rFonts w:ascii="Times New Roman" w:eastAsia="Times New Roman" w:hAnsi="Times New Roman" w:cs="Calibri"/>
                <w:color w:val="1D1D1B"/>
                <w:sz w:val="24"/>
                <w:szCs w:val="24"/>
              </w:rPr>
              <w:t>5</w:t>
            </w:r>
            <w:r w:rsidRPr="007346D5">
              <w:rPr>
                <w:rFonts w:ascii="Times New Roman" w:eastAsia="Times New Roman" w:hAnsi="Times New Roman" w:cs="Calibri"/>
                <w:color w:val="1D1D1B"/>
                <w:sz w:val="24"/>
                <w:szCs w:val="24"/>
                <w:lang w:val="id-ID"/>
              </w:rPr>
              <w:t xml:space="preserve">. </w:t>
            </w:r>
            <w:r w:rsidRPr="007346D5">
              <w:rPr>
                <w:rFonts w:ascii="Times New Roman" w:eastAsia="Times New Roman" w:hAnsi="Times New Roman" w:cs="Calibri"/>
                <w:color w:val="1D1D1B"/>
                <w:sz w:val="24"/>
                <w:szCs w:val="24"/>
                <w:lang w:val="sv-SE"/>
              </w:rPr>
              <w:t>Gambaran Teknologi yang Hendak Diterapkembangkan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1701" w:rsidRPr="007346D5" w:rsidRDefault="00DF63D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16</w:t>
            </w:r>
          </w:p>
        </w:tc>
      </w:tr>
    </w:tbl>
    <w:p w:rsidR="00461701" w:rsidRPr="00461701" w:rsidRDefault="00461701" w:rsidP="0046170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color w:val="1D1D1B"/>
          <w:sz w:val="24"/>
          <w:szCs w:val="24"/>
        </w:rPr>
      </w:pPr>
    </w:p>
    <w:p w:rsidR="00461701" w:rsidRPr="00461701" w:rsidRDefault="00461701" w:rsidP="0046170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 </w:t>
      </w:r>
    </w:p>
    <w:p w:rsidR="00461701" w:rsidRPr="00461701" w:rsidRDefault="00461701" w:rsidP="0046170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 </w:t>
      </w:r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461701" w:rsidRDefault="00461701" w:rsidP="00461701">
      <w:pPr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445E07" w:rsidRPr="00445E07" w:rsidRDefault="00445E07" w:rsidP="00445E07">
      <w:pPr>
        <w:rPr>
          <w:rFonts w:ascii="Times New Roman" w:eastAsia="Times New Roman" w:hAnsi="Times New Roman" w:cs="Calibri"/>
          <w:sz w:val="24"/>
          <w:szCs w:val="24"/>
        </w:rPr>
      </w:pPr>
    </w:p>
    <w:p w:rsidR="00445E07" w:rsidRPr="00445E07" w:rsidRDefault="00445E07" w:rsidP="00445E07">
      <w:pPr>
        <w:rPr>
          <w:rFonts w:ascii="Times New Roman" w:eastAsia="Times New Roman" w:hAnsi="Times New Roman" w:cs="Calibri"/>
          <w:sz w:val="24"/>
          <w:szCs w:val="24"/>
        </w:rPr>
      </w:pPr>
    </w:p>
    <w:p w:rsidR="00445E07" w:rsidRDefault="00445E07" w:rsidP="00445E07">
      <w:pPr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445E07" w:rsidRDefault="00445E07" w:rsidP="00445E07">
      <w:pPr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445E07" w:rsidRDefault="00445E07" w:rsidP="00445E07">
      <w:pPr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445E07" w:rsidRPr="00445E07" w:rsidRDefault="00445E07" w:rsidP="00445E07">
      <w:pPr>
        <w:rPr>
          <w:rFonts w:ascii="Times New Roman" w:eastAsia="Times New Roman" w:hAnsi="Times New Roman" w:cs="Calibri"/>
          <w:sz w:val="24"/>
          <w:szCs w:val="24"/>
        </w:rPr>
        <w:sectPr w:rsidR="00445E07" w:rsidRPr="00445E07" w:rsidSect="00DF63DB">
          <w:pgSz w:w="11907" w:h="16839"/>
          <w:pgMar w:top="1701" w:right="1701" w:bottom="1701" w:left="2268" w:header="720" w:footer="720" w:gutter="0"/>
          <w:pgNumType w:fmt="lowerRoman" w:start="1"/>
          <w:cols w:space="720"/>
          <w:noEndnote/>
          <w:docGrid w:linePitch="299"/>
        </w:sectPr>
      </w:pP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Calibri"/>
          <w:b/>
          <w:color w:val="000000"/>
          <w:sz w:val="24"/>
          <w:szCs w:val="24"/>
          <w:highlight w:val="yellow"/>
        </w:rPr>
      </w:pP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lastRenderedPageBreak/>
        <w:t>BAB 1. PENDAHULUAN</w:t>
      </w:r>
    </w:p>
    <w:p w:rsidR="00504D65" w:rsidRDefault="003C0329" w:rsidP="00504D65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D00626">
        <w:rPr>
          <w:rFonts w:ascii="Times New Roman" w:eastAsia="Times New Roman" w:hAnsi="Times New Roman" w:cs="Calibri"/>
          <w:color w:val="000000"/>
          <w:sz w:val="24"/>
          <w:szCs w:val="24"/>
        </w:rPr>
        <w:t>Latar</w:t>
      </w:r>
      <w:proofErr w:type="spellEnd"/>
      <w:r w:rsidRPr="00D0062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D00626">
        <w:rPr>
          <w:rFonts w:ascii="Times New Roman" w:eastAsia="Times New Roman" w:hAnsi="Times New Roman" w:cs="Calibri"/>
          <w:color w:val="000000"/>
          <w:sz w:val="24"/>
          <w:szCs w:val="24"/>
        </w:rPr>
        <w:t>belakang</w:t>
      </w:r>
      <w:proofErr w:type="spellEnd"/>
    </w:p>
    <w:p w:rsidR="00400115" w:rsidRDefault="00400115" w:rsidP="009C7EB1">
      <w:pPr>
        <w:pStyle w:val="ListParagraph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B13C90" w:rsidRPr="00B13C90" w:rsidRDefault="00400115" w:rsidP="00B13C90">
      <w:pPr>
        <w:pStyle w:val="ListParagraph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Game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Bahasa </w:t>
      </w:r>
      <w:proofErr w:type="spellStart"/>
      <w:r w:rsidR="00611CBF">
        <w:rPr>
          <w:rFonts w:ascii="Times New Roman" w:eastAsia="Times New Roman" w:hAnsi="Times New Roman" w:cs="Calibri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>nggris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permainan</w:t>
      </w:r>
      <w:proofErr w:type="spellEnd"/>
      <w:r w:rsidR="008B1527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. </w:t>
      </w:r>
      <w:proofErr w:type="spellStart"/>
      <w:r w:rsidR="008B1527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>ermainan</w:t>
      </w:r>
      <w:proofErr w:type="spellEnd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>sesuatu</w:t>
      </w:r>
      <w:proofErr w:type="spellEnd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>dimainkan</w:t>
      </w:r>
      <w:proofErr w:type="spellEnd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>aturan</w:t>
      </w:r>
      <w:proofErr w:type="spellEnd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>menang</w:t>
      </w:r>
      <w:proofErr w:type="spellEnd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>kalah</w:t>
      </w:r>
      <w:proofErr w:type="spellEnd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>konteks</w:t>
      </w:r>
      <w:proofErr w:type="spellEnd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>serius</w:t>
      </w:r>
      <w:proofErr w:type="spellEnd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refreshing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terciptalah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video game</w:t>
      </w:r>
      <w:r w:rsidRPr="0040011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B15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Video game yang </w:t>
      </w:r>
      <w:proofErr w:type="spellStart"/>
      <w:r w:rsidR="008B1527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8B15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1527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8B15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proposal </w:t>
      </w:r>
      <w:proofErr w:type="spellStart"/>
      <w:r w:rsidR="008B1527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8B15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1527">
        <w:rPr>
          <w:rFonts w:ascii="Times New Roman" w:hAnsi="Times New Roman" w:cs="Times New Roman"/>
          <w:sz w:val="24"/>
          <w:szCs w:val="24"/>
          <w:shd w:val="clear" w:color="auto" w:fill="FFFFFF"/>
        </w:rPr>
        <w:t>bernama</w:t>
      </w:r>
      <w:proofErr w:type="spellEnd"/>
      <w:r w:rsidR="008B15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Dungeon Escape. </w:t>
      </w:r>
    </w:p>
    <w:p w:rsidR="00B13C90" w:rsidRPr="00B13C90" w:rsidRDefault="00D00626" w:rsidP="00B13C90">
      <w:pPr>
        <w:pStyle w:val="ListParagraph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D00626">
        <w:rPr>
          <w:rFonts w:ascii="Times New Roman" w:eastAsia="Times New Roman" w:hAnsi="Times New Roman" w:cs="Calibri"/>
          <w:color w:val="000000"/>
          <w:sz w:val="24"/>
          <w:szCs w:val="24"/>
        </w:rPr>
        <w:t>Dungeon Escape</w:t>
      </w:r>
      <w:r w:rsidR="009C7EB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9C7EB1">
        <w:rPr>
          <w:rFonts w:ascii="Times New Roman" w:eastAsia="Times New Roman" w:hAnsi="Times New Roman" w:cs="Calibri"/>
          <w:color w:val="000000"/>
          <w:sz w:val="24"/>
          <w:szCs w:val="24"/>
        </w:rPr>
        <w:t>adalah</w:t>
      </w:r>
      <w:proofErr w:type="spellEnd"/>
      <w:r w:rsidR="009C7EB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9C7EB1">
        <w:rPr>
          <w:rFonts w:ascii="Times New Roman" w:eastAsia="Times New Roman" w:hAnsi="Times New Roman" w:cs="Calibri"/>
          <w:color w:val="000000"/>
          <w:sz w:val="24"/>
          <w:szCs w:val="24"/>
        </w:rPr>
        <w:t>sebuah</w:t>
      </w:r>
      <w:proofErr w:type="spellEnd"/>
      <w:r w:rsidR="009C7EB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video game </w:t>
      </w:r>
      <w:proofErr w:type="spellStart"/>
      <w:r w:rsidRPr="00D00626">
        <w:rPr>
          <w:rFonts w:ascii="Times New Roman" w:eastAsia="Times New Roman" w:hAnsi="Times New Roman" w:cs="Calibri"/>
          <w:color w:val="000000"/>
          <w:sz w:val="24"/>
          <w:szCs w:val="24"/>
        </w:rPr>
        <w:t>terinspirasi</w:t>
      </w:r>
      <w:proofErr w:type="spellEnd"/>
      <w:r w:rsidRPr="00D0062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D00626">
        <w:rPr>
          <w:rFonts w:ascii="Times New Roman" w:eastAsia="Times New Roman" w:hAnsi="Times New Roman" w:cs="Calibri"/>
          <w:color w:val="000000"/>
          <w:sz w:val="24"/>
          <w:szCs w:val="24"/>
        </w:rPr>
        <w:t>dari</w:t>
      </w:r>
      <w:proofErr w:type="spellEnd"/>
      <w:r w:rsidRPr="00D0062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game Adventure trap</w:t>
      </w:r>
      <w:r w:rsidR="008B1527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. Adventure Trap </w:t>
      </w:r>
      <w:proofErr w:type="spellStart"/>
      <w:r w:rsidR="008B1527">
        <w:rPr>
          <w:rFonts w:ascii="Times New Roman" w:eastAsia="Times New Roman" w:hAnsi="Times New Roman" w:cs="Calibri"/>
          <w:color w:val="000000"/>
          <w:sz w:val="24"/>
          <w:szCs w:val="24"/>
        </w:rPr>
        <w:t>menceritakan</w:t>
      </w:r>
      <w:proofErr w:type="spellEnd"/>
      <w:r w:rsidR="008B1527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8B1527">
        <w:rPr>
          <w:rFonts w:ascii="Times New Roman" w:eastAsia="Times New Roman" w:hAnsi="Times New Roman" w:cs="Calibri"/>
          <w:color w:val="000000"/>
          <w:sz w:val="24"/>
          <w:szCs w:val="24"/>
        </w:rPr>
        <w:t>tentang</w:t>
      </w:r>
      <w:proofErr w:type="spellEnd"/>
      <w:r w:rsidR="008B1527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8B1527">
        <w:rPr>
          <w:rFonts w:ascii="Times New Roman" w:eastAsia="Times New Roman" w:hAnsi="Times New Roman" w:cs="Calibri"/>
          <w:color w:val="000000"/>
          <w:sz w:val="24"/>
          <w:szCs w:val="24"/>
        </w:rPr>
        <w:t>sebuah</w:t>
      </w:r>
      <w:proofErr w:type="spellEnd"/>
      <w:r w:rsidR="008B1527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8B1527">
        <w:rPr>
          <w:rFonts w:ascii="Times New Roman" w:eastAsia="Times New Roman" w:hAnsi="Times New Roman" w:cs="Calibri"/>
          <w:color w:val="000000"/>
          <w:sz w:val="24"/>
          <w:szCs w:val="24"/>
        </w:rPr>
        <w:t>karakter</w:t>
      </w:r>
      <w:proofErr w:type="spellEnd"/>
      <w:r w:rsidR="008B1527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 w:rsidR="008B1527">
        <w:rPr>
          <w:rFonts w:ascii="Times New Roman" w:eastAsia="Times New Roman" w:hAnsi="Times New Roman" w:cs="Calibri"/>
          <w:color w:val="000000"/>
          <w:sz w:val="24"/>
          <w:szCs w:val="24"/>
        </w:rPr>
        <w:t>berada</w:t>
      </w:r>
      <w:proofErr w:type="spellEnd"/>
      <w:r w:rsidR="008B1527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8B1527">
        <w:rPr>
          <w:rFonts w:ascii="Times New Roman" w:eastAsia="Times New Roman" w:hAnsi="Times New Roman" w:cs="Calibri"/>
          <w:color w:val="000000"/>
          <w:sz w:val="24"/>
          <w:szCs w:val="24"/>
        </w:rPr>
        <w:t>dalam</w:t>
      </w:r>
      <w:proofErr w:type="spellEnd"/>
      <w:r w:rsidR="008B1527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8B1527">
        <w:rPr>
          <w:rFonts w:ascii="Times New Roman" w:eastAsia="Times New Roman" w:hAnsi="Times New Roman" w:cs="Calibri"/>
          <w:color w:val="000000"/>
          <w:sz w:val="24"/>
          <w:szCs w:val="24"/>
        </w:rPr>
        <w:t>bawah</w:t>
      </w:r>
      <w:proofErr w:type="spellEnd"/>
      <w:r w:rsidR="008B1527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8B1527">
        <w:rPr>
          <w:rFonts w:ascii="Times New Roman" w:eastAsia="Times New Roman" w:hAnsi="Times New Roman" w:cs="Calibri"/>
          <w:color w:val="000000"/>
          <w:sz w:val="24"/>
          <w:szCs w:val="24"/>
        </w:rPr>
        <w:t>tanah</w:t>
      </w:r>
      <w:proofErr w:type="spellEnd"/>
      <w:r w:rsidR="008B1527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dan </w:t>
      </w:r>
      <w:proofErr w:type="spellStart"/>
      <w:r w:rsidR="008B1527">
        <w:rPr>
          <w:rFonts w:ascii="Times New Roman" w:eastAsia="Times New Roman" w:hAnsi="Times New Roman" w:cs="Calibri"/>
          <w:color w:val="000000"/>
          <w:sz w:val="24"/>
          <w:szCs w:val="24"/>
        </w:rPr>
        <w:t>dikelilingi</w:t>
      </w:r>
      <w:proofErr w:type="spellEnd"/>
      <w:r w:rsidR="008B1527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oleh </w:t>
      </w:r>
      <w:proofErr w:type="spellStart"/>
      <w:r w:rsidR="00216E31">
        <w:rPr>
          <w:rFonts w:ascii="Times New Roman" w:eastAsia="Times New Roman" w:hAnsi="Times New Roman" w:cs="Calibri"/>
          <w:color w:val="000000"/>
          <w:sz w:val="24"/>
          <w:szCs w:val="24"/>
        </w:rPr>
        <w:t>jebakan</w:t>
      </w:r>
      <w:proofErr w:type="spellEnd"/>
      <w:r w:rsidR="00216E3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– </w:t>
      </w:r>
      <w:proofErr w:type="spellStart"/>
      <w:r w:rsidR="00216E31">
        <w:rPr>
          <w:rFonts w:ascii="Times New Roman" w:eastAsia="Times New Roman" w:hAnsi="Times New Roman" w:cs="Calibri"/>
          <w:color w:val="000000"/>
          <w:sz w:val="24"/>
          <w:szCs w:val="24"/>
        </w:rPr>
        <w:t>jebakan</w:t>
      </w:r>
      <w:proofErr w:type="spellEnd"/>
      <w:r w:rsidR="00216E3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 w:rsidR="00216E31">
        <w:rPr>
          <w:rFonts w:ascii="Times New Roman" w:eastAsia="Times New Roman" w:hAnsi="Times New Roman" w:cs="Calibri"/>
          <w:color w:val="000000"/>
          <w:sz w:val="24"/>
          <w:szCs w:val="24"/>
        </w:rPr>
        <w:t>menghalang</w:t>
      </w:r>
      <w:proofErr w:type="spellEnd"/>
      <w:r w:rsidR="00216E3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216E31">
        <w:rPr>
          <w:rFonts w:ascii="Times New Roman" w:eastAsia="Times New Roman" w:hAnsi="Times New Roman" w:cs="Calibri"/>
          <w:color w:val="000000"/>
          <w:sz w:val="24"/>
          <w:szCs w:val="24"/>
        </w:rPr>
        <w:t>petualangannya</w:t>
      </w:r>
      <w:proofErr w:type="spellEnd"/>
      <w:r w:rsidR="00216E31">
        <w:rPr>
          <w:rFonts w:ascii="Times New Roman" w:eastAsia="Times New Roman" w:hAnsi="Times New Roman" w:cs="Calibri"/>
          <w:color w:val="000000"/>
          <w:sz w:val="24"/>
          <w:szCs w:val="24"/>
        </w:rPr>
        <w:t>.</w:t>
      </w:r>
    </w:p>
    <w:p w:rsidR="00D00626" w:rsidRDefault="008B1527" w:rsidP="00D00626">
      <w:pPr>
        <w:pStyle w:val="ListParagraph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Adventure Trap, Dungeon Escape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game yang </w:t>
      </w:r>
      <w:proofErr w:type="spellStart"/>
      <w:r w:rsidR="00D00626">
        <w:rPr>
          <w:rFonts w:ascii="Times New Roman" w:eastAsia="Times New Roman" w:hAnsi="Times New Roman" w:cs="Calibri"/>
          <w:color w:val="000000"/>
          <w:sz w:val="24"/>
          <w:szCs w:val="24"/>
        </w:rPr>
        <w:t>memiliki</w:t>
      </w:r>
      <w:proofErr w:type="spellEnd"/>
      <w:r w:rsidR="00D0062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D00626">
        <w:rPr>
          <w:rFonts w:ascii="Times New Roman" w:eastAsia="Times New Roman" w:hAnsi="Times New Roman" w:cs="Calibri"/>
          <w:color w:val="000000"/>
          <w:sz w:val="24"/>
          <w:szCs w:val="24"/>
        </w:rPr>
        <w:t>keunikan</w:t>
      </w:r>
      <w:proofErr w:type="spellEnd"/>
      <w:r w:rsidR="00D0062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 w:rsidR="00D00626">
        <w:rPr>
          <w:rFonts w:ascii="Times New Roman" w:eastAsia="Times New Roman" w:hAnsi="Times New Roman" w:cs="Calibri"/>
          <w:color w:val="000000"/>
          <w:sz w:val="24"/>
          <w:szCs w:val="24"/>
        </w:rPr>
        <w:t>sama</w:t>
      </w:r>
      <w:proofErr w:type="spellEnd"/>
      <w:r w:rsidR="00D0062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D00626">
        <w:rPr>
          <w:rFonts w:ascii="Times New Roman" w:eastAsia="Times New Roman" w:hAnsi="Times New Roman" w:cs="Calibri"/>
          <w:color w:val="000000"/>
          <w:sz w:val="24"/>
          <w:szCs w:val="24"/>
        </w:rPr>
        <w:t>dengan</w:t>
      </w:r>
      <w:proofErr w:type="spellEnd"/>
      <w:r w:rsidR="00D0062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Adventure trap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yaitu</w:t>
      </w:r>
      <w:proofErr w:type="spellEnd"/>
      <w:r w:rsidR="00D00626">
        <w:rPr>
          <w:rFonts w:ascii="Times New Roman" w:eastAsia="Times New Roman" w:hAnsi="Times New Roman" w:cs="Calibri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Dungeon Escape </w:t>
      </w:r>
      <w:proofErr w:type="spellStart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>adalah</w:t>
      </w:r>
      <w:proofErr w:type="spellEnd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>sebuah</w:t>
      </w:r>
      <w:proofErr w:type="spellEnd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game platformer, yang </w:t>
      </w:r>
      <w:proofErr w:type="spellStart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>berfokus</w:t>
      </w:r>
      <w:proofErr w:type="spellEnd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pada </w:t>
      </w:r>
      <w:proofErr w:type="spellStart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>protagonis</w:t>
      </w:r>
      <w:proofErr w:type="spellEnd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>telah</w:t>
      </w:r>
      <w:proofErr w:type="spellEnd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>dipenjara</w:t>
      </w:r>
      <w:proofErr w:type="spellEnd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. Setelah </w:t>
      </w:r>
      <w:proofErr w:type="spellStart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>sebuah</w:t>
      </w:r>
      <w:proofErr w:type="spellEnd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inside yang </w:t>
      </w:r>
      <w:proofErr w:type="spellStart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>membolehkannya</w:t>
      </w:r>
      <w:proofErr w:type="spellEnd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>kabur</w:t>
      </w:r>
      <w:proofErr w:type="spellEnd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, </w:t>
      </w:r>
      <w:proofErr w:type="spellStart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>dia</w:t>
      </w:r>
      <w:proofErr w:type="spellEnd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>harus</w:t>
      </w:r>
      <w:proofErr w:type="spellEnd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>melampaui</w:t>
      </w:r>
      <w:proofErr w:type="spellEnd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>tantangan-tantangan</w:t>
      </w:r>
      <w:proofErr w:type="spellEnd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>siap</w:t>
      </w:r>
      <w:proofErr w:type="spellEnd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>menghentikan</w:t>
      </w:r>
      <w:proofErr w:type="spellEnd"/>
      <w:r w:rsidR="000738C6" w:rsidRPr="000738C6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dia.</w:t>
      </w:r>
    </w:p>
    <w:p w:rsidR="00D00626" w:rsidRDefault="00D00626" w:rsidP="005923F9">
      <w:pPr>
        <w:pStyle w:val="ListParagraph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Game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player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merasakan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experience,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petualangan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dungeon dan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melewati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trap yang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menghalang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player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dungeon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>.</w:t>
      </w:r>
      <w:r w:rsidR="005923F9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>Manfaat</w:t>
      </w:r>
      <w:proofErr w:type="spellEnd"/>
      <w:r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>dari</w:t>
      </w:r>
      <w:proofErr w:type="spellEnd"/>
      <w:r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game </w:t>
      </w:r>
      <w:proofErr w:type="spellStart"/>
      <w:r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>ini</w:t>
      </w:r>
      <w:proofErr w:type="spellEnd"/>
      <w:r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>adalah</w:t>
      </w:r>
      <w:proofErr w:type="spellEnd"/>
      <w:r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>melatih</w:t>
      </w:r>
      <w:proofErr w:type="spellEnd"/>
      <w:r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>konsentrasi</w:t>
      </w:r>
      <w:proofErr w:type="spellEnd"/>
      <w:r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player, </w:t>
      </w:r>
      <w:proofErr w:type="spellStart"/>
      <w:r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>menambah</w:t>
      </w:r>
      <w:proofErr w:type="spellEnd"/>
      <w:r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>kesenangan</w:t>
      </w:r>
      <w:proofErr w:type="spellEnd"/>
      <w:r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>dalam</w:t>
      </w:r>
      <w:proofErr w:type="spellEnd"/>
      <w:r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>bermain</w:t>
      </w:r>
      <w:proofErr w:type="spellEnd"/>
      <w:r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game, dan </w:t>
      </w:r>
      <w:proofErr w:type="spellStart"/>
      <w:r w:rsidR="00C33AEA"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>menghibur</w:t>
      </w:r>
      <w:proofErr w:type="spellEnd"/>
      <w:r w:rsidR="00BB0666"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para</w:t>
      </w:r>
      <w:r w:rsidR="00C33AEA" w:rsidRPr="005923F9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player.</w:t>
      </w:r>
    </w:p>
    <w:p w:rsidR="007346D5" w:rsidRDefault="007346D5" w:rsidP="005923F9">
      <w:pPr>
        <w:pStyle w:val="ListParagraph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346D5" w:rsidRDefault="007346D5" w:rsidP="005923F9">
      <w:pPr>
        <w:pStyle w:val="ListParagraph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346D5" w:rsidRDefault="007346D5" w:rsidP="005923F9">
      <w:pPr>
        <w:pStyle w:val="ListParagraph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346D5" w:rsidRDefault="007346D5" w:rsidP="005923F9">
      <w:pPr>
        <w:pStyle w:val="ListParagraph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346D5" w:rsidRDefault="007346D5" w:rsidP="005923F9">
      <w:pPr>
        <w:pStyle w:val="ListParagraph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346D5" w:rsidRDefault="007346D5" w:rsidP="005923F9">
      <w:pPr>
        <w:pStyle w:val="ListParagraph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346D5" w:rsidRDefault="007346D5" w:rsidP="005923F9">
      <w:pPr>
        <w:pStyle w:val="ListParagraph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346D5" w:rsidRDefault="007346D5" w:rsidP="005923F9">
      <w:pPr>
        <w:pStyle w:val="ListParagraph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346D5" w:rsidRDefault="007346D5" w:rsidP="005923F9">
      <w:pPr>
        <w:pStyle w:val="ListParagraph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346D5" w:rsidRDefault="007346D5" w:rsidP="005923F9">
      <w:pPr>
        <w:pStyle w:val="ListParagraph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346D5" w:rsidRDefault="007346D5" w:rsidP="005923F9">
      <w:pPr>
        <w:pStyle w:val="ListParagraph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346D5" w:rsidRDefault="007346D5" w:rsidP="005923F9">
      <w:pPr>
        <w:pStyle w:val="ListParagraph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346D5" w:rsidRDefault="007346D5" w:rsidP="005923F9">
      <w:pPr>
        <w:pStyle w:val="ListParagraph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346D5" w:rsidRDefault="007346D5" w:rsidP="005923F9">
      <w:pPr>
        <w:pStyle w:val="ListParagraph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346D5" w:rsidRDefault="007346D5" w:rsidP="005923F9">
      <w:pPr>
        <w:pStyle w:val="ListParagraph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346D5" w:rsidRDefault="007346D5" w:rsidP="005923F9">
      <w:pPr>
        <w:pStyle w:val="ListParagraph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346D5" w:rsidRPr="005923F9" w:rsidRDefault="007346D5" w:rsidP="005923F9">
      <w:pPr>
        <w:pStyle w:val="ListParagraph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C33AEA" w:rsidRPr="00504D65" w:rsidRDefault="00461701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lastRenderedPageBreak/>
        <w:t>BAB 2. TINJAUAN PUSTAKA</w:t>
      </w:r>
    </w:p>
    <w:p w:rsidR="00504D65" w:rsidRDefault="00556D53" w:rsidP="008B1527">
      <w:pPr>
        <w:pStyle w:val="NormalWeb"/>
        <w:shd w:val="clear" w:color="auto" w:fill="FFFFFF"/>
        <w:spacing w:before="0" w:beforeAutospacing="0" w:after="360" w:afterAutospacing="0" w:line="420" w:lineRule="atLeast"/>
        <w:ind w:firstLine="720"/>
        <w:jc w:val="both"/>
      </w:pPr>
      <w:proofErr w:type="spellStart"/>
      <w:r w:rsidRPr="00556D53">
        <w:t>Dalam</w:t>
      </w:r>
      <w:proofErr w:type="spellEnd"/>
      <w:r w:rsidRPr="00556D53">
        <w:t xml:space="preserve"> </w:t>
      </w:r>
      <w:proofErr w:type="spellStart"/>
      <w:r w:rsidRPr="00556D53">
        <w:t>membuat</w:t>
      </w:r>
      <w:proofErr w:type="spellEnd"/>
      <w:r w:rsidRPr="00556D53">
        <w:t> </w:t>
      </w:r>
      <w:r w:rsidRPr="00556D53">
        <w:rPr>
          <w:rStyle w:val="Emphasis"/>
        </w:rPr>
        <w:t>game</w:t>
      </w:r>
      <w:r w:rsidRPr="00556D53">
        <w:t xml:space="preserve"> di </w:t>
      </w:r>
      <w:proofErr w:type="spellStart"/>
      <w:r w:rsidRPr="00556D53">
        <w:t>beberapa</w:t>
      </w:r>
      <w:proofErr w:type="spellEnd"/>
      <w:r w:rsidRPr="00556D53">
        <w:t> </w:t>
      </w:r>
      <w:r w:rsidRPr="00556D53">
        <w:rPr>
          <w:rStyle w:val="Emphasis"/>
        </w:rPr>
        <w:t>platform</w:t>
      </w:r>
      <w:r w:rsidRPr="00556D53">
        <w:t xml:space="preserve"> yang </w:t>
      </w:r>
      <w:proofErr w:type="spellStart"/>
      <w:r w:rsidRPr="00556D53">
        <w:t>berbeda</w:t>
      </w:r>
      <w:proofErr w:type="spellEnd"/>
      <w:r w:rsidRPr="00556D53">
        <w:t xml:space="preserve"> </w:t>
      </w:r>
      <w:proofErr w:type="spellStart"/>
      <w:r w:rsidRPr="00556D53">
        <w:t>biasanya</w:t>
      </w:r>
      <w:proofErr w:type="spellEnd"/>
      <w:r w:rsidRPr="00556D53">
        <w:t xml:space="preserve"> </w:t>
      </w:r>
      <w:proofErr w:type="spellStart"/>
      <w:r w:rsidRPr="00556D53">
        <w:t>pengembang</w:t>
      </w:r>
      <w:proofErr w:type="spellEnd"/>
      <w:r w:rsidRPr="00556D53">
        <w:t> </w:t>
      </w:r>
      <w:r w:rsidRPr="00556D53">
        <w:rPr>
          <w:rStyle w:val="Emphasis"/>
        </w:rPr>
        <w:t>game</w:t>
      </w:r>
      <w:r w:rsidR="00504D65">
        <w:rPr>
          <w:rStyle w:val="Emphasis"/>
        </w:rPr>
        <w:t xml:space="preserve"> </w:t>
      </w:r>
      <w:proofErr w:type="spellStart"/>
      <w:r w:rsidRPr="00556D53">
        <w:t>merasa</w:t>
      </w:r>
      <w:proofErr w:type="spellEnd"/>
      <w:r w:rsidRPr="00556D53">
        <w:t xml:space="preserve"> </w:t>
      </w:r>
      <w:proofErr w:type="spellStart"/>
      <w:r w:rsidRPr="00556D53">
        <w:t>cukup</w:t>
      </w:r>
      <w:proofErr w:type="spellEnd"/>
      <w:r w:rsidRPr="00556D53">
        <w:t xml:space="preserve"> </w:t>
      </w:r>
      <w:proofErr w:type="spellStart"/>
      <w:r w:rsidRPr="00556D53">
        <w:t>kesulitan</w:t>
      </w:r>
      <w:proofErr w:type="spellEnd"/>
      <w:r w:rsidRPr="00556D53">
        <w:t xml:space="preserve"> </w:t>
      </w:r>
      <w:proofErr w:type="spellStart"/>
      <w:r w:rsidRPr="00556D53">
        <w:t>karena</w:t>
      </w:r>
      <w:proofErr w:type="spellEnd"/>
      <w:r w:rsidRPr="00556D53">
        <w:t xml:space="preserve"> </w:t>
      </w:r>
      <w:proofErr w:type="spellStart"/>
      <w:r w:rsidRPr="00556D53">
        <w:t>terkadang</w:t>
      </w:r>
      <w:proofErr w:type="spellEnd"/>
      <w:r w:rsidRPr="00556D53">
        <w:t xml:space="preserve"> </w:t>
      </w:r>
      <w:proofErr w:type="spellStart"/>
      <w:r w:rsidRPr="00556D53">
        <w:t>dengan</w:t>
      </w:r>
      <w:proofErr w:type="spellEnd"/>
      <w:r w:rsidRPr="00556D53">
        <w:t xml:space="preserve"> </w:t>
      </w:r>
      <w:proofErr w:type="spellStart"/>
      <w:r w:rsidRPr="00556D53">
        <w:t>adanya</w:t>
      </w:r>
      <w:proofErr w:type="spellEnd"/>
      <w:r w:rsidRPr="00556D53">
        <w:t xml:space="preserve"> </w:t>
      </w:r>
      <w:proofErr w:type="spellStart"/>
      <w:r w:rsidRPr="00556D53">
        <w:t>perbedaan</w:t>
      </w:r>
      <w:proofErr w:type="spellEnd"/>
      <w:r w:rsidRPr="00556D53">
        <w:t xml:space="preserve"> </w:t>
      </w:r>
      <w:proofErr w:type="spellStart"/>
      <w:r w:rsidRPr="00556D53">
        <w:t>bahasa</w:t>
      </w:r>
      <w:proofErr w:type="spellEnd"/>
      <w:r w:rsidRPr="00556D53">
        <w:t xml:space="preserve"> </w:t>
      </w:r>
      <w:proofErr w:type="spellStart"/>
      <w:r w:rsidRPr="00556D53">
        <w:t>pemrograman</w:t>
      </w:r>
      <w:proofErr w:type="spellEnd"/>
      <w:r w:rsidRPr="00556D53">
        <w:t xml:space="preserve"> </w:t>
      </w:r>
      <w:proofErr w:type="spellStart"/>
      <w:r w:rsidRPr="00556D53">
        <w:t>harus</w:t>
      </w:r>
      <w:proofErr w:type="spellEnd"/>
      <w:r w:rsidRPr="00556D53">
        <w:t xml:space="preserve"> </w:t>
      </w:r>
      <w:proofErr w:type="spellStart"/>
      <w:r w:rsidRPr="00556D53">
        <w:t>membuat</w:t>
      </w:r>
      <w:proofErr w:type="spellEnd"/>
      <w:r w:rsidRPr="00556D53">
        <w:t xml:space="preserve"> </w:t>
      </w:r>
      <w:proofErr w:type="spellStart"/>
      <w:r w:rsidRPr="00556D53">
        <w:t>kode</w:t>
      </w:r>
      <w:proofErr w:type="spellEnd"/>
      <w:r w:rsidRPr="00556D53">
        <w:t xml:space="preserve"> yang </w:t>
      </w:r>
      <w:proofErr w:type="spellStart"/>
      <w:r w:rsidRPr="00556D53">
        <w:t>berbeda</w:t>
      </w:r>
      <w:proofErr w:type="spellEnd"/>
      <w:r w:rsidRPr="00556D53">
        <w:t xml:space="preserve"> di </w:t>
      </w:r>
      <w:proofErr w:type="spellStart"/>
      <w:r w:rsidRPr="00556D53">
        <w:t>setiap</w:t>
      </w:r>
      <w:proofErr w:type="spellEnd"/>
      <w:r w:rsidRPr="00556D53">
        <w:t> </w:t>
      </w:r>
      <w:r w:rsidRPr="00556D53">
        <w:rPr>
          <w:rStyle w:val="Emphasis"/>
        </w:rPr>
        <w:t>platform</w:t>
      </w:r>
      <w:r w:rsidRPr="00556D53">
        <w:t> </w:t>
      </w:r>
      <w:proofErr w:type="spellStart"/>
      <w:r w:rsidRPr="00556D53">
        <w:t>tersebut</w:t>
      </w:r>
      <w:proofErr w:type="spellEnd"/>
      <w:r w:rsidRPr="00556D53">
        <w:t xml:space="preserve">. </w:t>
      </w:r>
      <w:proofErr w:type="spellStart"/>
      <w:r w:rsidRPr="00556D53">
        <w:t>Untuk</w:t>
      </w:r>
      <w:proofErr w:type="spellEnd"/>
      <w:r w:rsidRPr="00556D53">
        <w:t xml:space="preserve"> </w:t>
      </w:r>
      <w:proofErr w:type="spellStart"/>
      <w:r w:rsidRPr="00556D53">
        <w:t>memudahkan</w:t>
      </w:r>
      <w:proofErr w:type="spellEnd"/>
      <w:r w:rsidRPr="00556D53">
        <w:t xml:space="preserve"> </w:t>
      </w:r>
      <w:proofErr w:type="spellStart"/>
      <w:r w:rsidRPr="00556D53">
        <w:t>pengerjaan</w:t>
      </w:r>
      <w:proofErr w:type="spellEnd"/>
      <w:r w:rsidRPr="00556D53">
        <w:t xml:space="preserve"> </w:t>
      </w:r>
      <w:proofErr w:type="spellStart"/>
      <w:r w:rsidRPr="00556D53">
        <w:t>tersebut</w:t>
      </w:r>
      <w:proofErr w:type="spellEnd"/>
      <w:r w:rsidRPr="00556D53">
        <w:t xml:space="preserve"> </w:t>
      </w:r>
      <w:proofErr w:type="spellStart"/>
      <w:r w:rsidRPr="00556D53">
        <w:t>biasanya</w:t>
      </w:r>
      <w:proofErr w:type="spellEnd"/>
      <w:r w:rsidRPr="00556D53">
        <w:t xml:space="preserve"> </w:t>
      </w:r>
      <w:proofErr w:type="spellStart"/>
      <w:r w:rsidRPr="00556D53">
        <w:t>langkah</w:t>
      </w:r>
      <w:proofErr w:type="spellEnd"/>
      <w:r w:rsidRPr="00556D53">
        <w:t xml:space="preserve"> yang </w:t>
      </w:r>
      <w:proofErr w:type="spellStart"/>
      <w:r w:rsidRPr="00556D53">
        <w:t>cukup</w:t>
      </w:r>
      <w:proofErr w:type="spellEnd"/>
      <w:r w:rsidRPr="00556D53">
        <w:t xml:space="preserve"> </w:t>
      </w:r>
      <w:proofErr w:type="spellStart"/>
      <w:r w:rsidRPr="00556D53">
        <w:t>mudah</w:t>
      </w:r>
      <w:proofErr w:type="spellEnd"/>
      <w:r w:rsidRPr="00556D53">
        <w:t xml:space="preserve"> </w:t>
      </w:r>
      <w:proofErr w:type="spellStart"/>
      <w:r w:rsidRPr="00556D53">
        <w:t>adalah</w:t>
      </w:r>
      <w:proofErr w:type="spellEnd"/>
      <w:r w:rsidRPr="00556D53">
        <w:t xml:space="preserve"> </w:t>
      </w:r>
      <w:proofErr w:type="spellStart"/>
      <w:r w:rsidRPr="00556D53">
        <w:t>menggunakan</w:t>
      </w:r>
      <w:proofErr w:type="spellEnd"/>
      <w:r w:rsidRPr="00556D53">
        <w:t> </w:t>
      </w:r>
      <w:r w:rsidRPr="00556D53">
        <w:rPr>
          <w:rStyle w:val="Emphasis"/>
        </w:rPr>
        <w:t>game engine</w:t>
      </w:r>
      <w:r w:rsidRPr="00556D53">
        <w:t xml:space="preserve">. Salah </w:t>
      </w:r>
      <w:proofErr w:type="spellStart"/>
      <w:r w:rsidRPr="00556D53">
        <w:t>satu</w:t>
      </w:r>
      <w:proofErr w:type="spellEnd"/>
      <w:r w:rsidRPr="00556D53">
        <w:t> </w:t>
      </w:r>
      <w:r w:rsidRPr="00556D53">
        <w:rPr>
          <w:rStyle w:val="Emphasis"/>
        </w:rPr>
        <w:t>game engine</w:t>
      </w:r>
      <w:r w:rsidRPr="00556D53">
        <w:t xml:space="preserve"> yang </w:t>
      </w:r>
      <w:proofErr w:type="spellStart"/>
      <w:r w:rsidRPr="00556D53">
        <w:t>bagus</w:t>
      </w:r>
      <w:proofErr w:type="spellEnd"/>
      <w:r w:rsidRPr="00556D53">
        <w:t xml:space="preserve">, dan </w:t>
      </w:r>
      <w:proofErr w:type="spellStart"/>
      <w:r w:rsidRPr="00556D53">
        <w:t>dipakai</w:t>
      </w:r>
      <w:proofErr w:type="spellEnd"/>
      <w:r w:rsidRPr="00556D53">
        <w:t xml:space="preserve"> </w:t>
      </w:r>
      <w:proofErr w:type="spellStart"/>
      <w:r w:rsidRPr="00556D53">
        <w:t>banyak</w:t>
      </w:r>
      <w:proofErr w:type="spellEnd"/>
      <w:r w:rsidRPr="00556D53">
        <w:t xml:space="preserve"> orang </w:t>
      </w:r>
      <w:proofErr w:type="spellStart"/>
      <w:r w:rsidRPr="00556D53">
        <w:t>adalah</w:t>
      </w:r>
      <w:proofErr w:type="spellEnd"/>
      <w:r w:rsidRPr="00556D53">
        <w:t> </w:t>
      </w:r>
      <w:hyperlink r:id="rId10" w:tgtFrame="_blank" w:history="1">
        <w:r w:rsidRPr="00556D53">
          <w:rPr>
            <w:rStyle w:val="Hyperlink"/>
            <w:color w:val="auto"/>
            <w:u w:val="none"/>
          </w:rPr>
          <w:t>Unity.</w:t>
        </w:r>
      </w:hyperlink>
    </w:p>
    <w:p w:rsidR="00556D53" w:rsidRDefault="00556D53" w:rsidP="008B1527">
      <w:pPr>
        <w:pStyle w:val="NormalWeb"/>
        <w:shd w:val="clear" w:color="auto" w:fill="FFFFFF"/>
        <w:spacing w:before="0" w:beforeAutospacing="0" w:after="360" w:afterAutospacing="0" w:line="420" w:lineRule="atLeast"/>
        <w:ind w:firstLine="720"/>
        <w:jc w:val="both"/>
      </w:pPr>
      <w:proofErr w:type="spellStart"/>
      <w:r w:rsidRPr="00556D53">
        <w:t>Bisa</w:t>
      </w:r>
      <w:proofErr w:type="spellEnd"/>
      <w:r w:rsidRPr="00556D53">
        <w:t xml:space="preserve"> </w:t>
      </w:r>
      <w:proofErr w:type="spellStart"/>
      <w:r w:rsidRPr="00556D53">
        <w:t>dibilang</w:t>
      </w:r>
      <w:proofErr w:type="spellEnd"/>
      <w:r w:rsidRPr="00556D53">
        <w:t xml:space="preserve"> Unity </w:t>
      </w:r>
      <w:proofErr w:type="spellStart"/>
      <w:r w:rsidRPr="00556D53">
        <w:t>ini</w:t>
      </w:r>
      <w:proofErr w:type="spellEnd"/>
      <w:r w:rsidRPr="00556D53">
        <w:t xml:space="preserve"> </w:t>
      </w:r>
      <w:proofErr w:type="spellStart"/>
      <w:r w:rsidRPr="00556D53">
        <w:t>mendukung</w:t>
      </w:r>
      <w:proofErr w:type="spellEnd"/>
      <w:r w:rsidRPr="00556D53">
        <w:t xml:space="preserve"> </w:t>
      </w:r>
      <w:proofErr w:type="spellStart"/>
      <w:r w:rsidRPr="00556D53">
        <w:t>untuk</w:t>
      </w:r>
      <w:proofErr w:type="spellEnd"/>
      <w:r w:rsidRPr="00556D53">
        <w:t xml:space="preserve"> </w:t>
      </w:r>
      <w:proofErr w:type="spellStart"/>
      <w:r w:rsidRPr="00556D53">
        <w:t>pembuatan</w:t>
      </w:r>
      <w:proofErr w:type="spellEnd"/>
      <w:r w:rsidRPr="00556D53">
        <w:t> </w:t>
      </w:r>
      <w:r w:rsidRPr="00556D53">
        <w:rPr>
          <w:rStyle w:val="Emphasis"/>
        </w:rPr>
        <w:t>game</w:t>
      </w:r>
      <w:r w:rsidRPr="00556D53">
        <w:t> </w:t>
      </w:r>
      <w:proofErr w:type="spellStart"/>
      <w:r w:rsidRPr="00556D53">
        <w:t>berbasis</w:t>
      </w:r>
      <w:proofErr w:type="spellEnd"/>
      <w:r w:rsidRPr="00556D53">
        <w:t xml:space="preserve"> 2 </w:t>
      </w:r>
      <w:proofErr w:type="spellStart"/>
      <w:r w:rsidRPr="00556D53">
        <w:t>dimensi</w:t>
      </w:r>
      <w:proofErr w:type="spellEnd"/>
      <w:r w:rsidRPr="00556D53">
        <w:t xml:space="preserve">, </w:t>
      </w:r>
      <w:proofErr w:type="spellStart"/>
      <w:r w:rsidRPr="00556D53">
        <w:t>maupun</w:t>
      </w:r>
      <w:proofErr w:type="spellEnd"/>
      <w:r w:rsidRPr="00556D53">
        <w:t xml:space="preserve"> 3 </w:t>
      </w:r>
      <w:proofErr w:type="spellStart"/>
      <w:r w:rsidRPr="00556D53">
        <w:t>dimensi</w:t>
      </w:r>
      <w:proofErr w:type="spellEnd"/>
      <w:r w:rsidRPr="00556D53">
        <w:t xml:space="preserve">. </w:t>
      </w:r>
      <w:proofErr w:type="spellStart"/>
      <w:r w:rsidRPr="00556D53">
        <w:t>Selain</w:t>
      </w:r>
      <w:proofErr w:type="spellEnd"/>
      <w:r w:rsidRPr="00556D53">
        <w:t xml:space="preserve"> </w:t>
      </w:r>
      <w:proofErr w:type="spellStart"/>
      <w:r w:rsidRPr="00556D53">
        <w:t>itu</w:t>
      </w:r>
      <w:proofErr w:type="spellEnd"/>
      <w:r w:rsidRPr="00556D53">
        <w:t>, a</w:t>
      </w:r>
      <w:r w:rsidR="00921862">
        <w:t>s</w:t>
      </w:r>
      <w:bookmarkStart w:id="0" w:name="_GoBack"/>
      <w:bookmarkEnd w:id="0"/>
      <w:r w:rsidRPr="00556D53">
        <w:t xml:space="preserve">set </w:t>
      </w:r>
      <w:proofErr w:type="spellStart"/>
      <w:r w:rsidRPr="00556D53">
        <w:t>gambar</w:t>
      </w:r>
      <w:proofErr w:type="spellEnd"/>
      <w:r w:rsidRPr="00556D53">
        <w:t xml:space="preserve"> </w:t>
      </w:r>
      <w:proofErr w:type="spellStart"/>
      <w:r w:rsidRPr="00556D53">
        <w:t>obyek</w:t>
      </w:r>
      <w:proofErr w:type="spellEnd"/>
      <w:r w:rsidRPr="00556D53">
        <w:t xml:space="preserve"> </w:t>
      </w:r>
      <w:proofErr w:type="spellStart"/>
      <w:r w:rsidRPr="00556D53">
        <w:t>pendukung</w:t>
      </w:r>
      <w:proofErr w:type="spellEnd"/>
      <w:r w:rsidRPr="00556D53">
        <w:t xml:space="preserve"> yang </w:t>
      </w:r>
      <w:proofErr w:type="spellStart"/>
      <w:r w:rsidRPr="00556D53">
        <w:t>disediakan</w:t>
      </w:r>
      <w:proofErr w:type="spellEnd"/>
      <w:r w:rsidRPr="00556D53">
        <w:t xml:space="preserve"> pun </w:t>
      </w:r>
      <w:proofErr w:type="spellStart"/>
      <w:r w:rsidRPr="00556D53">
        <w:t>cukup</w:t>
      </w:r>
      <w:proofErr w:type="spellEnd"/>
      <w:r w:rsidRPr="00556D53">
        <w:t xml:space="preserve"> </w:t>
      </w:r>
      <w:proofErr w:type="spellStart"/>
      <w:r w:rsidRPr="00556D53">
        <w:t>beragam</w:t>
      </w:r>
      <w:proofErr w:type="spellEnd"/>
      <w:r w:rsidRPr="00556D53">
        <w:t xml:space="preserve"> </w:t>
      </w:r>
      <w:proofErr w:type="spellStart"/>
      <w:r w:rsidRPr="00556D53">
        <w:t>mulai</w:t>
      </w:r>
      <w:proofErr w:type="spellEnd"/>
      <w:r w:rsidRPr="00556D53">
        <w:t xml:space="preserve"> </w:t>
      </w:r>
      <w:proofErr w:type="spellStart"/>
      <w:r w:rsidRPr="00556D53">
        <w:t>dari</w:t>
      </w:r>
      <w:proofErr w:type="spellEnd"/>
      <w:r w:rsidRPr="00556D53">
        <w:t xml:space="preserve"> 2 </w:t>
      </w:r>
      <w:proofErr w:type="spellStart"/>
      <w:r w:rsidRPr="00556D53">
        <w:t>dimensi</w:t>
      </w:r>
      <w:proofErr w:type="spellEnd"/>
      <w:r w:rsidRPr="00556D53">
        <w:t xml:space="preserve"> yang paling </w:t>
      </w:r>
      <w:proofErr w:type="spellStart"/>
      <w:r w:rsidRPr="00556D53">
        <w:t>sederhana</w:t>
      </w:r>
      <w:proofErr w:type="spellEnd"/>
      <w:r w:rsidRPr="00556D53">
        <w:t xml:space="preserve">, </w:t>
      </w:r>
      <w:proofErr w:type="spellStart"/>
      <w:r w:rsidRPr="00556D53">
        <w:t>hingga</w:t>
      </w:r>
      <w:proofErr w:type="spellEnd"/>
      <w:r w:rsidRPr="00556D53">
        <w:t xml:space="preserve"> 3 </w:t>
      </w:r>
      <w:proofErr w:type="spellStart"/>
      <w:r w:rsidRPr="00556D53">
        <w:t>dimensi</w:t>
      </w:r>
      <w:proofErr w:type="spellEnd"/>
      <w:r w:rsidRPr="00556D53">
        <w:t xml:space="preserve"> yang </w:t>
      </w:r>
      <w:proofErr w:type="spellStart"/>
      <w:r w:rsidRPr="00556D53">
        <w:t>rumit</w:t>
      </w:r>
      <w:proofErr w:type="spellEnd"/>
      <w:r w:rsidRPr="00556D53">
        <w:t xml:space="preserve">. </w:t>
      </w:r>
      <w:proofErr w:type="spellStart"/>
      <w:r w:rsidRPr="00556D53">
        <w:t>Selain</w:t>
      </w:r>
      <w:proofErr w:type="spellEnd"/>
      <w:r w:rsidRPr="00556D53">
        <w:t xml:space="preserve"> </w:t>
      </w:r>
      <w:proofErr w:type="spellStart"/>
      <w:r w:rsidRPr="00556D53">
        <w:t>itu</w:t>
      </w:r>
      <w:proofErr w:type="spellEnd"/>
      <w:r w:rsidRPr="00556D53">
        <w:t xml:space="preserve">, Unity pun </w:t>
      </w:r>
      <w:proofErr w:type="spellStart"/>
      <w:r w:rsidRPr="00556D53">
        <w:t>mampu</w:t>
      </w:r>
      <w:proofErr w:type="spellEnd"/>
      <w:r w:rsidRPr="00556D53">
        <w:t xml:space="preserve"> </w:t>
      </w:r>
      <w:proofErr w:type="spellStart"/>
      <w:r w:rsidRPr="00556D53">
        <w:t>mengambil</w:t>
      </w:r>
      <w:proofErr w:type="spellEnd"/>
      <w:r w:rsidRPr="00556D53">
        <w:t xml:space="preserve"> a</w:t>
      </w:r>
      <w:r w:rsidR="00400115">
        <w:t>s</w:t>
      </w:r>
      <w:r w:rsidRPr="00556D53">
        <w:t xml:space="preserve">set </w:t>
      </w:r>
      <w:proofErr w:type="spellStart"/>
      <w:r w:rsidRPr="00556D53">
        <w:t>gambar</w:t>
      </w:r>
      <w:proofErr w:type="spellEnd"/>
      <w:r w:rsidRPr="00556D53">
        <w:t xml:space="preserve"> </w:t>
      </w:r>
      <w:proofErr w:type="spellStart"/>
      <w:r w:rsidRPr="00556D53">
        <w:t>dari</w:t>
      </w:r>
      <w:proofErr w:type="spellEnd"/>
      <w:r w:rsidRPr="00556D53">
        <w:t xml:space="preserve"> </w:t>
      </w:r>
      <w:proofErr w:type="spellStart"/>
      <w:r w:rsidRPr="00556D53">
        <w:t>perangkat</w:t>
      </w:r>
      <w:proofErr w:type="spellEnd"/>
      <w:r w:rsidRPr="00556D53">
        <w:t xml:space="preserve"> </w:t>
      </w:r>
      <w:proofErr w:type="spellStart"/>
      <w:r w:rsidRPr="00556D53">
        <w:t>lunak</w:t>
      </w:r>
      <w:proofErr w:type="spellEnd"/>
      <w:r w:rsidRPr="00556D53">
        <w:t xml:space="preserve"> </w:t>
      </w:r>
      <w:proofErr w:type="spellStart"/>
      <w:r w:rsidRPr="00556D53">
        <w:t>seperti</w:t>
      </w:r>
      <w:proofErr w:type="spellEnd"/>
      <w:r w:rsidRPr="00556D53">
        <w:t xml:space="preserve"> Autodesk 3DS Max, Autodesk Maya, Softimage, Blender, Modo, </w:t>
      </w:r>
      <w:proofErr w:type="spellStart"/>
      <w:r w:rsidRPr="00556D53">
        <w:t>ZBrush</w:t>
      </w:r>
      <w:proofErr w:type="spellEnd"/>
      <w:r w:rsidRPr="00556D53">
        <w:t xml:space="preserve">, Cinema 4D, Cheetah 3D, Adobe Photoshop, </w:t>
      </w:r>
      <w:proofErr w:type="spellStart"/>
      <w:r w:rsidRPr="00556D53">
        <w:t>Adoble</w:t>
      </w:r>
      <w:proofErr w:type="spellEnd"/>
      <w:r w:rsidRPr="00556D53">
        <w:t xml:space="preserve"> Fireworks, dan </w:t>
      </w:r>
      <w:proofErr w:type="spellStart"/>
      <w:r w:rsidRPr="00556D53">
        <w:t>Allegorithmic</w:t>
      </w:r>
      <w:proofErr w:type="spellEnd"/>
      <w:r w:rsidRPr="00556D53">
        <w:t xml:space="preserve"> Substance.</w:t>
      </w:r>
    </w:p>
    <w:p w:rsidR="009C7EB1" w:rsidRDefault="00E45A0A" w:rsidP="00E45A0A">
      <w:pPr>
        <w:pStyle w:val="NormalWeb"/>
        <w:shd w:val="clear" w:color="auto" w:fill="FFFFFF"/>
        <w:spacing w:before="0" w:beforeAutospacing="0" w:after="360" w:afterAutospacing="0" w:line="420" w:lineRule="atLeast"/>
        <w:jc w:val="both"/>
        <w:rPr>
          <w:rFonts w:cs="Calibri"/>
          <w:color w:val="000000"/>
        </w:rPr>
      </w:pPr>
      <w:r>
        <w:t xml:space="preserve">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unity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game. </w:t>
      </w:r>
      <w:r w:rsidR="006E1976">
        <w:rPr>
          <w:rFonts w:cs="Calibri"/>
          <w:color w:val="000000"/>
        </w:rPr>
        <w:t xml:space="preserve">Project </w:t>
      </w:r>
      <w:r w:rsidR="00400115">
        <w:rPr>
          <w:rFonts w:cs="Calibri"/>
          <w:color w:val="000000"/>
        </w:rPr>
        <w:t>D</w:t>
      </w:r>
      <w:r w:rsidR="006E1976">
        <w:rPr>
          <w:rFonts w:cs="Calibri"/>
          <w:color w:val="000000"/>
        </w:rPr>
        <w:t xml:space="preserve">ungeon </w:t>
      </w:r>
      <w:r w:rsidR="00400115">
        <w:rPr>
          <w:rFonts w:cs="Calibri"/>
          <w:color w:val="000000"/>
        </w:rPr>
        <w:t>E</w:t>
      </w:r>
      <w:r w:rsidR="006E1976">
        <w:rPr>
          <w:rFonts w:cs="Calibri"/>
          <w:color w:val="000000"/>
        </w:rPr>
        <w:t>sca</w:t>
      </w:r>
      <w:r w:rsidR="00400115">
        <w:rPr>
          <w:rFonts w:cs="Calibri"/>
          <w:color w:val="000000"/>
        </w:rPr>
        <w:t>pe</w:t>
      </w:r>
      <w:r w:rsidR="00DA0F40">
        <w:rPr>
          <w:rFonts w:cs="Calibri"/>
          <w:color w:val="000000"/>
        </w:rPr>
        <w:t xml:space="preserve"> </w:t>
      </w:r>
      <w:proofErr w:type="spellStart"/>
      <w:r w:rsidR="00DA0F40">
        <w:rPr>
          <w:rFonts w:cs="Calibri"/>
          <w:color w:val="000000"/>
        </w:rPr>
        <w:t>menggunakan</w:t>
      </w:r>
      <w:proofErr w:type="spellEnd"/>
      <w:r w:rsidR="00DA0F40">
        <w:rPr>
          <w:rFonts w:cs="Calibri"/>
          <w:color w:val="000000"/>
        </w:rPr>
        <w:t xml:space="preserve"> </w:t>
      </w:r>
      <w:proofErr w:type="spellStart"/>
      <w:r w:rsidR="00DA0F40">
        <w:rPr>
          <w:rFonts w:cs="Calibri"/>
          <w:color w:val="000000"/>
        </w:rPr>
        <w:t>metode</w:t>
      </w:r>
      <w:proofErr w:type="spellEnd"/>
      <w:r w:rsidR="00DA0F40">
        <w:rPr>
          <w:rFonts w:cs="Calibri"/>
          <w:color w:val="000000"/>
        </w:rPr>
        <w:t xml:space="preserve"> Waterfall yang </w:t>
      </w:r>
      <w:proofErr w:type="spellStart"/>
      <w:r w:rsidR="00DA0F40">
        <w:rPr>
          <w:rFonts w:cs="Calibri"/>
          <w:color w:val="000000"/>
        </w:rPr>
        <w:t>dikerjakan</w:t>
      </w:r>
      <w:proofErr w:type="spellEnd"/>
      <w:r w:rsidR="00DA0F40">
        <w:rPr>
          <w:rFonts w:cs="Calibri"/>
          <w:color w:val="000000"/>
        </w:rPr>
        <w:t xml:space="preserve"> </w:t>
      </w:r>
      <w:proofErr w:type="spellStart"/>
      <w:r w:rsidR="00DA0F40">
        <w:rPr>
          <w:rFonts w:cs="Calibri"/>
          <w:color w:val="000000"/>
        </w:rPr>
        <w:t>selama</w:t>
      </w:r>
      <w:proofErr w:type="spellEnd"/>
      <w:r w:rsidR="00DA0F40">
        <w:rPr>
          <w:rFonts w:cs="Calibri"/>
          <w:color w:val="000000"/>
        </w:rPr>
        <w:t xml:space="preserve"> 4 </w:t>
      </w:r>
      <w:proofErr w:type="spellStart"/>
      <w:r w:rsidR="00DA0F40">
        <w:rPr>
          <w:rFonts w:cs="Calibri"/>
          <w:color w:val="000000"/>
        </w:rPr>
        <w:t>bulan</w:t>
      </w:r>
      <w:proofErr w:type="spellEnd"/>
      <w:r w:rsidR="00DA0F40">
        <w:rPr>
          <w:rFonts w:cs="Calibri"/>
          <w:color w:val="000000"/>
        </w:rPr>
        <w:t xml:space="preserve"> </w:t>
      </w:r>
      <w:proofErr w:type="spellStart"/>
      <w:r w:rsidR="00DA0F40">
        <w:rPr>
          <w:rFonts w:cs="Calibri"/>
          <w:color w:val="000000"/>
        </w:rPr>
        <w:t>lebih</w:t>
      </w:r>
      <w:proofErr w:type="spellEnd"/>
      <w:r>
        <w:rPr>
          <w:rFonts w:cs="Calibri"/>
          <w:color w:val="000000"/>
        </w:rPr>
        <w:t xml:space="preserve"> yang </w:t>
      </w:r>
      <w:proofErr w:type="spellStart"/>
      <w:r>
        <w:rPr>
          <w:rFonts w:cs="Calibri"/>
          <w:color w:val="000000"/>
        </w:rPr>
        <w:t>akan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disampaikan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dalam</w:t>
      </w:r>
      <w:proofErr w:type="spellEnd"/>
      <w:r>
        <w:rPr>
          <w:rFonts w:cs="Calibri"/>
          <w:color w:val="000000"/>
        </w:rPr>
        <w:t xml:space="preserve"> format 3.1</w:t>
      </w:r>
    </w:p>
    <w:p w:rsidR="007346D5" w:rsidRDefault="007346D5" w:rsidP="00E45A0A">
      <w:pPr>
        <w:pStyle w:val="NormalWeb"/>
        <w:shd w:val="clear" w:color="auto" w:fill="FFFFFF"/>
        <w:spacing w:before="0" w:beforeAutospacing="0" w:after="360" w:afterAutospacing="0" w:line="420" w:lineRule="atLeast"/>
        <w:jc w:val="both"/>
        <w:rPr>
          <w:rFonts w:cs="Calibri"/>
          <w:color w:val="000000"/>
        </w:rPr>
      </w:pPr>
    </w:p>
    <w:p w:rsidR="007346D5" w:rsidRDefault="007346D5" w:rsidP="00E45A0A">
      <w:pPr>
        <w:pStyle w:val="NormalWeb"/>
        <w:shd w:val="clear" w:color="auto" w:fill="FFFFFF"/>
        <w:spacing w:before="0" w:beforeAutospacing="0" w:after="360" w:afterAutospacing="0" w:line="420" w:lineRule="atLeast"/>
        <w:jc w:val="both"/>
        <w:rPr>
          <w:rFonts w:cs="Calibri"/>
          <w:color w:val="000000"/>
        </w:rPr>
      </w:pPr>
    </w:p>
    <w:p w:rsidR="007346D5" w:rsidRDefault="007346D5" w:rsidP="00E45A0A">
      <w:pPr>
        <w:pStyle w:val="NormalWeb"/>
        <w:shd w:val="clear" w:color="auto" w:fill="FFFFFF"/>
        <w:spacing w:before="0" w:beforeAutospacing="0" w:after="360" w:afterAutospacing="0" w:line="420" w:lineRule="atLeast"/>
        <w:jc w:val="both"/>
        <w:rPr>
          <w:rFonts w:cs="Calibri"/>
          <w:color w:val="000000"/>
        </w:rPr>
      </w:pPr>
    </w:p>
    <w:p w:rsidR="007346D5" w:rsidRDefault="007346D5" w:rsidP="00E45A0A">
      <w:pPr>
        <w:pStyle w:val="NormalWeb"/>
        <w:shd w:val="clear" w:color="auto" w:fill="FFFFFF"/>
        <w:spacing w:before="0" w:beforeAutospacing="0" w:after="360" w:afterAutospacing="0" w:line="420" w:lineRule="atLeast"/>
        <w:jc w:val="both"/>
        <w:rPr>
          <w:rFonts w:cs="Calibri"/>
          <w:color w:val="000000"/>
        </w:rPr>
      </w:pPr>
    </w:p>
    <w:p w:rsidR="007346D5" w:rsidRDefault="007346D5" w:rsidP="00E45A0A">
      <w:pPr>
        <w:pStyle w:val="NormalWeb"/>
        <w:shd w:val="clear" w:color="auto" w:fill="FFFFFF"/>
        <w:spacing w:before="0" w:beforeAutospacing="0" w:after="360" w:afterAutospacing="0" w:line="420" w:lineRule="atLeast"/>
        <w:jc w:val="both"/>
        <w:rPr>
          <w:rFonts w:cs="Calibri"/>
          <w:color w:val="000000"/>
        </w:rPr>
      </w:pPr>
    </w:p>
    <w:p w:rsidR="007346D5" w:rsidRDefault="007346D5" w:rsidP="00E45A0A">
      <w:pPr>
        <w:pStyle w:val="NormalWeb"/>
        <w:shd w:val="clear" w:color="auto" w:fill="FFFFFF"/>
        <w:spacing w:before="0" w:beforeAutospacing="0" w:after="360" w:afterAutospacing="0" w:line="420" w:lineRule="atLeast"/>
        <w:jc w:val="both"/>
        <w:rPr>
          <w:rFonts w:cs="Calibri"/>
          <w:color w:val="000000"/>
        </w:rPr>
      </w:pPr>
    </w:p>
    <w:p w:rsidR="007346D5" w:rsidRPr="00E45A0A" w:rsidRDefault="007346D5" w:rsidP="00E45A0A">
      <w:pPr>
        <w:pStyle w:val="NormalWeb"/>
        <w:shd w:val="clear" w:color="auto" w:fill="FFFFFF"/>
        <w:spacing w:before="0" w:beforeAutospacing="0" w:after="360" w:afterAutospacing="0" w:line="420" w:lineRule="atLeast"/>
        <w:jc w:val="both"/>
      </w:pPr>
    </w:p>
    <w:p w:rsidR="004960BC" w:rsidRPr="00B70D1D" w:rsidRDefault="00461701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  <w:highlight w:val="yellow"/>
        </w:rPr>
      </w:pP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lastRenderedPageBreak/>
        <w:t>BAB 3. METODE PELAKSANAAN</w:t>
      </w:r>
    </w:p>
    <w:p w:rsidR="00836FB6" w:rsidRDefault="00836FB6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3.1 </w:t>
      </w:r>
      <w:proofErr w:type="spellStart"/>
      <w:r w:rsidR="00611CBF">
        <w:rPr>
          <w:rFonts w:ascii="Times New Roman" w:eastAsia="Times New Roman" w:hAnsi="Times New Roman" w:cs="Calibri"/>
          <w:color w:val="000000"/>
          <w:sz w:val="24"/>
          <w:szCs w:val="24"/>
        </w:rPr>
        <w:t>Pemilihan</w:t>
      </w:r>
      <w:proofErr w:type="spellEnd"/>
      <w:r w:rsidR="00611CBF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611CBF">
        <w:rPr>
          <w:rFonts w:ascii="Times New Roman" w:eastAsia="Times New Roman" w:hAnsi="Times New Roman" w:cs="Calibri"/>
          <w:color w:val="000000"/>
          <w:sz w:val="24"/>
          <w:szCs w:val="24"/>
        </w:rPr>
        <w:t>Metode</w:t>
      </w:r>
      <w:proofErr w:type="spellEnd"/>
      <w:r w:rsidR="00611CBF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SDLC</w:t>
      </w:r>
    </w:p>
    <w:p w:rsidR="00836FB6" w:rsidRDefault="00836FB6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proofErr w:type="spellStart"/>
      <w:r w:rsidR="008A6EB0">
        <w:rPr>
          <w:rFonts w:ascii="Times New Roman" w:eastAsia="Times New Roman" w:hAnsi="Times New Roman" w:cs="Calibri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>etode</w:t>
      </w:r>
      <w:proofErr w:type="spellEnd"/>
      <w:r w:rsidR="008A6EB0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 w:rsidR="008A6EB0">
        <w:rPr>
          <w:rFonts w:ascii="Times New Roman" w:eastAsia="Times New Roman" w:hAnsi="Times New Roman" w:cs="Calibri"/>
          <w:color w:val="000000"/>
          <w:sz w:val="24"/>
          <w:szCs w:val="24"/>
        </w:rPr>
        <w:t>dilpilih</w:t>
      </w:r>
      <w:proofErr w:type="spellEnd"/>
      <w:r w:rsidR="008A6EB0">
        <w:rPr>
          <w:rFonts w:ascii="Times New Roman" w:eastAsia="Times New Roman" w:hAnsi="Times New Roman" w:cs="Calibri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="00775B4B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W</w:t>
      </w:r>
      <w:r w:rsidRPr="00775B4B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ater</w:t>
      </w:r>
      <w:r w:rsidR="00445E07" w:rsidRPr="00775B4B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fall</w:t>
      </w:r>
    </w:p>
    <w:p w:rsidR="00611CBF" w:rsidRDefault="008A6EB0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</w:p>
    <w:p w:rsidR="008A6EB0" w:rsidRPr="00611CBF" w:rsidRDefault="008A6EB0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proofErr w:type="spellStart"/>
      <w:r w:rsidRPr="00611CBF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Bagian</w:t>
      </w:r>
      <w:proofErr w:type="spellEnd"/>
      <w:r w:rsidRPr="00611CBF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– </w:t>
      </w:r>
      <w:proofErr w:type="spellStart"/>
      <w:r w:rsidR="00611CBF" w:rsidRPr="00611CBF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B</w:t>
      </w:r>
      <w:r w:rsidRPr="00611CBF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agian</w:t>
      </w:r>
      <w:proofErr w:type="spellEnd"/>
      <w:r w:rsidRPr="00611CBF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Waterfall:</w:t>
      </w:r>
    </w:p>
    <w:p w:rsidR="00445E07" w:rsidRPr="00611CBF" w:rsidRDefault="00445E07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 w:rsidRPr="00611CBF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Communication</w:t>
      </w:r>
    </w:p>
    <w:p w:rsidR="00445E07" w:rsidRDefault="00445E07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 w:rsidR="00775B4B">
        <w:rPr>
          <w:rFonts w:ascii="Times New Roman" w:eastAsia="Times New Roman" w:hAnsi="Times New Roman" w:cs="Calibri"/>
          <w:color w:val="000000"/>
          <w:sz w:val="24"/>
          <w:szCs w:val="24"/>
        </w:rPr>
        <w:t>Interview</w:t>
      </w:r>
      <w:r w:rsidR="0049610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, </w:t>
      </w:r>
      <w:proofErr w:type="spellStart"/>
      <w:r w:rsidR="0049610A">
        <w:rPr>
          <w:rFonts w:ascii="Times New Roman" w:eastAsia="Times New Roman" w:hAnsi="Times New Roman" w:cs="Calibri"/>
          <w:color w:val="000000"/>
          <w:sz w:val="24"/>
          <w:szCs w:val="24"/>
        </w:rPr>
        <w:t>melakukan</w:t>
      </w:r>
      <w:proofErr w:type="spellEnd"/>
      <w:r w:rsidR="0049610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interview game pada </w:t>
      </w:r>
      <w:proofErr w:type="spellStart"/>
      <w:r w:rsidR="0049610A">
        <w:rPr>
          <w:rFonts w:ascii="Times New Roman" w:eastAsia="Times New Roman" w:hAnsi="Times New Roman" w:cs="Calibri"/>
          <w:color w:val="000000"/>
          <w:sz w:val="24"/>
          <w:szCs w:val="24"/>
        </w:rPr>
        <w:t>mahasiswa</w:t>
      </w:r>
      <w:proofErr w:type="spellEnd"/>
      <w:r w:rsidR="00416884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416884">
        <w:rPr>
          <w:rFonts w:ascii="Times New Roman" w:eastAsia="Times New Roman" w:hAnsi="Times New Roman" w:cs="Calibri"/>
          <w:color w:val="000000"/>
          <w:sz w:val="24"/>
          <w:szCs w:val="24"/>
        </w:rPr>
        <w:t>B</w:t>
      </w:r>
      <w:r w:rsidR="0049610A">
        <w:rPr>
          <w:rFonts w:ascii="Times New Roman" w:eastAsia="Times New Roman" w:hAnsi="Times New Roman" w:cs="Calibri"/>
          <w:color w:val="000000"/>
          <w:sz w:val="24"/>
          <w:szCs w:val="24"/>
        </w:rPr>
        <w:t>inusian</w:t>
      </w:r>
      <w:proofErr w:type="spellEnd"/>
      <w:r w:rsidR="0049610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 w:rsidR="0049610A">
        <w:rPr>
          <w:rFonts w:ascii="Times New Roman" w:eastAsia="Times New Roman" w:hAnsi="Times New Roman" w:cs="Calibri"/>
          <w:color w:val="000000"/>
          <w:sz w:val="24"/>
          <w:szCs w:val="24"/>
        </w:rPr>
        <w:t>ingin</w:t>
      </w:r>
      <w:proofErr w:type="spellEnd"/>
      <w:r w:rsidR="0049610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49610A">
        <w:rPr>
          <w:rFonts w:ascii="Times New Roman" w:eastAsia="Times New Roman" w:hAnsi="Times New Roman" w:cs="Calibri"/>
          <w:color w:val="000000"/>
          <w:sz w:val="24"/>
          <w:szCs w:val="24"/>
        </w:rPr>
        <w:t>mencoba</w:t>
      </w:r>
      <w:proofErr w:type="spellEnd"/>
      <w:r w:rsidR="0049610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gam</w:t>
      </w:r>
      <w:r w:rsidR="00416884">
        <w:rPr>
          <w:rFonts w:ascii="Times New Roman" w:eastAsia="Times New Roman" w:hAnsi="Times New Roman" w:cs="Calibri"/>
          <w:color w:val="000000"/>
          <w:sz w:val="24"/>
          <w:szCs w:val="24"/>
        </w:rPr>
        <w:t>e</w:t>
      </w:r>
      <w:r w:rsidR="0049610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play </w:t>
      </w:r>
      <w:proofErr w:type="spellStart"/>
      <w:r w:rsidR="0049610A">
        <w:rPr>
          <w:rFonts w:ascii="Times New Roman" w:eastAsia="Times New Roman" w:hAnsi="Times New Roman" w:cs="Calibri"/>
          <w:color w:val="000000"/>
          <w:sz w:val="24"/>
          <w:szCs w:val="24"/>
        </w:rPr>
        <w:t>dari</w:t>
      </w:r>
      <w:proofErr w:type="spellEnd"/>
      <w:r w:rsidR="0049610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game (Dungeon Escape)</w:t>
      </w:r>
      <w:r w:rsidR="00416884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, </w:t>
      </w:r>
      <w:proofErr w:type="spellStart"/>
      <w:r w:rsidR="00416884">
        <w:rPr>
          <w:rFonts w:ascii="Times New Roman" w:eastAsia="Times New Roman" w:hAnsi="Times New Roman" w:cs="Calibri"/>
          <w:color w:val="000000"/>
          <w:sz w:val="24"/>
          <w:szCs w:val="24"/>
        </w:rPr>
        <w:t>serta</w:t>
      </w:r>
      <w:proofErr w:type="spellEnd"/>
      <w:r w:rsidR="00416884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416884">
        <w:rPr>
          <w:rFonts w:ascii="Times New Roman" w:eastAsia="Times New Roman" w:hAnsi="Times New Roman" w:cs="Calibri"/>
          <w:color w:val="000000"/>
          <w:sz w:val="24"/>
          <w:szCs w:val="24"/>
        </w:rPr>
        <w:t>kuesioner</w:t>
      </w:r>
      <w:proofErr w:type="spellEnd"/>
      <w:r w:rsidR="00416884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-</w:t>
      </w:r>
    </w:p>
    <w:p w:rsidR="00611CBF" w:rsidRDefault="00445E07" w:rsidP="00611CBF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 w:rsidRPr="00611CBF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Planning</w:t>
      </w:r>
    </w:p>
    <w:p w:rsidR="00445E07" w:rsidRPr="008A6EB0" w:rsidRDefault="00445E07" w:rsidP="00611CBF">
      <w:pPr>
        <w:autoSpaceDE w:val="0"/>
        <w:autoSpaceDN w:val="0"/>
        <w:adjustRightInd w:val="0"/>
        <w:spacing w:after="200" w:line="276" w:lineRule="auto"/>
        <w:ind w:left="720" w:firstLine="720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proofErr w:type="spellStart"/>
      <w:r w:rsidRPr="008A6EB0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Langkah</w:t>
      </w:r>
      <w:proofErr w:type="spellEnd"/>
      <w:r w:rsidRPr="008A6EB0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– </w:t>
      </w:r>
      <w:proofErr w:type="spellStart"/>
      <w:r w:rsidRPr="008A6EB0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langkah</w:t>
      </w:r>
      <w:proofErr w:type="spellEnd"/>
      <w:r w:rsidRPr="008A6EB0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:</w:t>
      </w:r>
    </w:p>
    <w:p w:rsidR="00445E07" w:rsidRDefault="00445E07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game:</w:t>
      </w:r>
    </w:p>
    <w:p w:rsidR="00445E07" w:rsidRDefault="005B6C7A" w:rsidP="00445E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Andrew Michael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P</w:t>
      </w:r>
      <w:r w:rsidR="00775B4B">
        <w:rPr>
          <w:rFonts w:ascii="Times New Roman" w:eastAsia="Times New Roman" w:hAnsi="Times New Roman" w:cs="Calibri"/>
          <w:color w:val="000000"/>
          <w:sz w:val="24"/>
          <w:szCs w:val="24"/>
        </w:rPr>
        <w:t>ujanata</w:t>
      </w:r>
      <w:proofErr w:type="spellEnd"/>
      <w:r w:rsidR="00775B4B">
        <w:rPr>
          <w:rFonts w:ascii="Times New Roman" w:eastAsia="Times New Roman" w:hAnsi="Times New Roman" w:cs="Calibri"/>
          <w:color w:val="000000"/>
          <w:sz w:val="24"/>
          <w:szCs w:val="24"/>
        </w:rPr>
        <w:tab/>
        <w:t>(P</w:t>
      </w:r>
      <w:r w:rsidR="00445E07">
        <w:rPr>
          <w:rFonts w:ascii="Times New Roman" w:eastAsia="Times New Roman" w:hAnsi="Times New Roman" w:cs="Calibri"/>
          <w:color w:val="000000"/>
          <w:sz w:val="24"/>
          <w:szCs w:val="24"/>
        </w:rPr>
        <w:t>rogrammer)</w:t>
      </w:r>
    </w:p>
    <w:p w:rsidR="00445E07" w:rsidRDefault="00775B4B" w:rsidP="00445E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Herwin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Santoso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Ng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  <w:t>(P</w:t>
      </w:r>
      <w:r w:rsidR="00445E07">
        <w:rPr>
          <w:rFonts w:ascii="Times New Roman" w:eastAsia="Times New Roman" w:hAnsi="Times New Roman" w:cs="Calibri"/>
          <w:color w:val="000000"/>
          <w:sz w:val="24"/>
          <w:szCs w:val="24"/>
        </w:rPr>
        <w:t>rogrammer)</w:t>
      </w:r>
    </w:p>
    <w:p w:rsidR="00445E07" w:rsidRDefault="00445E07" w:rsidP="00445E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Jerico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  <w:t>(Artist)</w:t>
      </w:r>
    </w:p>
    <w:p w:rsidR="00445E07" w:rsidRDefault="005B6C7A" w:rsidP="00445E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Anandito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  <w:t>(Level/Game Designer)</w:t>
      </w:r>
    </w:p>
    <w:p w:rsidR="00445E07" w:rsidRDefault="00445E07" w:rsidP="00445E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Ryan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Eka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  <w:t>(Audio)</w:t>
      </w:r>
    </w:p>
    <w:p w:rsidR="00445E07" w:rsidRDefault="00445E07" w:rsidP="00445E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Septesen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  <w:t>(Artist)</w:t>
      </w:r>
    </w:p>
    <w:p w:rsidR="00445E07" w:rsidRDefault="00445E07" w:rsidP="00445E07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45E07" w:rsidRDefault="00445E07" w:rsidP="006636CF">
      <w:pPr>
        <w:pStyle w:val="ListParagraph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>:</w:t>
      </w:r>
    </w:p>
    <w:p w:rsidR="00445E07" w:rsidRDefault="00445E07" w:rsidP="006636CF">
      <w:pPr>
        <w:pStyle w:val="ListParagraph"/>
        <w:autoSpaceDE w:val="0"/>
        <w:autoSpaceDN w:val="0"/>
        <w:adjustRightInd w:val="0"/>
        <w:spacing w:after="200" w:line="276" w:lineRule="auto"/>
        <w:ind w:left="144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445E07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Programmer: </w:t>
      </w:r>
    </w:p>
    <w:p w:rsidR="00445E07" w:rsidRDefault="005B6C7A" w:rsidP="005B6C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Pr="005923F9">
        <w:rPr>
          <w:rFonts w:ascii="Times New Roman" w:eastAsia="Times New Roman" w:hAnsi="Times New Roman" w:cs="Calibri"/>
          <w:i/>
          <w:color w:val="000000"/>
          <w:sz w:val="24"/>
          <w:szCs w:val="24"/>
        </w:rPr>
        <w:t>basic Movement system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, dan </w:t>
      </w:r>
      <w:r w:rsidRPr="005923F9">
        <w:rPr>
          <w:rFonts w:ascii="Times New Roman" w:eastAsia="Times New Roman" w:hAnsi="Times New Roman" w:cs="Calibri"/>
          <w:i/>
          <w:color w:val="000000"/>
          <w:sz w:val="24"/>
          <w:szCs w:val="24"/>
        </w:rPr>
        <w:t>physics game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>.</w:t>
      </w:r>
    </w:p>
    <w:p w:rsidR="005B6C7A" w:rsidRDefault="005B6C7A" w:rsidP="005B6C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Menu </w:t>
      </w:r>
      <w:r w:rsidRPr="005923F9">
        <w:rPr>
          <w:rFonts w:ascii="Times New Roman" w:eastAsia="Times New Roman" w:hAnsi="Times New Roman" w:cs="Calibri"/>
          <w:i/>
          <w:color w:val="000000"/>
          <w:sz w:val="24"/>
          <w:szCs w:val="24"/>
        </w:rPr>
        <w:t>system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>.</w:t>
      </w:r>
    </w:p>
    <w:p w:rsidR="005B6C7A" w:rsidRDefault="005B6C7A" w:rsidP="005B6C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Pr="005923F9">
        <w:rPr>
          <w:rFonts w:ascii="Times New Roman" w:eastAsia="Times New Roman" w:hAnsi="Times New Roman" w:cs="Calibri"/>
          <w:i/>
          <w:color w:val="000000"/>
          <w:sz w:val="24"/>
          <w:szCs w:val="24"/>
        </w:rPr>
        <w:t>Lives system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melanjutkan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game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>.</w:t>
      </w:r>
    </w:p>
    <w:p w:rsidR="00B70D1D" w:rsidRDefault="005B6C7A" w:rsidP="005923F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Pr="005923F9">
        <w:rPr>
          <w:rFonts w:ascii="Times New Roman" w:eastAsia="Times New Roman" w:hAnsi="Times New Roman" w:cs="Calibri"/>
          <w:i/>
          <w:color w:val="000000"/>
          <w:sz w:val="24"/>
          <w:szCs w:val="24"/>
        </w:rPr>
        <w:t>Items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Pr="005923F9">
        <w:rPr>
          <w:rFonts w:ascii="Times New Roman" w:eastAsia="Times New Roman" w:hAnsi="Times New Roman" w:cs="Calibri"/>
          <w:i/>
          <w:color w:val="000000"/>
          <w:sz w:val="24"/>
          <w:szCs w:val="24"/>
        </w:rPr>
        <w:t>system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>.</w:t>
      </w:r>
    </w:p>
    <w:p w:rsidR="00DA0F40" w:rsidRPr="005923F9" w:rsidRDefault="00DA0F40" w:rsidP="00DA0F40">
      <w:pPr>
        <w:pStyle w:val="ListParagraph"/>
        <w:autoSpaceDE w:val="0"/>
        <w:autoSpaceDN w:val="0"/>
        <w:adjustRightInd w:val="0"/>
        <w:spacing w:after="200" w:line="276" w:lineRule="auto"/>
        <w:ind w:left="21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45E07" w:rsidRDefault="00445E07" w:rsidP="006636CF">
      <w:pPr>
        <w:autoSpaceDE w:val="0"/>
        <w:autoSpaceDN w:val="0"/>
        <w:adjustRightInd w:val="0"/>
        <w:spacing w:after="200" w:line="276" w:lineRule="auto"/>
        <w:ind w:left="720" w:firstLine="72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>Artist:</w:t>
      </w:r>
    </w:p>
    <w:p w:rsidR="00445E07" w:rsidRDefault="005B6C7A" w:rsidP="00445E0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Pencarian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Pr="005923F9">
        <w:rPr>
          <w:rFonts w:ascii="Times New Roman" w:eastAsia="Times New Roman" w:hAnsi="Times New Roman" w:cs="Calibri"/>
          <w:i/>
          <w:color w:val="000000"/>
          <w:sz w:val="24"/>
          <w:szCs w:val="24"/>
        </w:rPr>
        <w:t>asset environment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dan </w:t>
      </w:r>
      <w:r w:rsidRPr="005923F9">
        <w:rPr>
          <w:rFonts w:ascii="Times New Roman" w:eastAsia="Times New Roman" w:hAnsi="Times New Roman" w:cs="Calibri"/>
          <w:i/>
          <w:color w:val="000000"/>
          <w:sz w:val="24"/>
          <w:szCs w:val="24"/>
        </w:rPr>
        <w:t>obstacle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Pr="005923F9">
        <w:rPr>
          <w:rFonts w:ascii="Times New Roman" w:eastAsia="Times New Roman" w:hAnsi="Times New Roman" w:cs="Calibri"/>
          <w:i/>
          <w:color w:val="000000"/>
          <w:sz w:val="24"/>
          <w:szCs w:val="24"/>
        </w:rPr>
        <w:t>game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>.</w:t>
      </w:r>
    </w:p>
    <w:p w:rsidR="006636CF" w:rsidRDefault="005B6C7A" w:rsidP="00445E0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animasi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Pr="005923F9">
        <w:rPr>
          <w:rFonts w:ascii="Times New Roman" w:eastAsia="Times New Roman" w:hAnsi="Times New Roman" w:cs="Calibri"/>
          <w:i/>
          <w:color w:val="000000"/>
          <w:sz w:val="24"/>
          <w:szCs w:val="24"/>
        </w:rPr>
        <w:t>Player Character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>.</w:t>
      </w:r>
    </w:p>
    <w:p w:rsidR="00B70D1D" w:rsidRDefault="00B70D1D" w:rsidP="00B70D1D">
      <w:pPr>
        <w:pStyle w:val="ListParagraph"/>
        <w:autoSpaceDE w:val="0"/>
        <w:autoSpaceDN w:val="0"/>
        <w:adjustRightInd w:val="0"/>
        <w:spacing w:after="200" w:line="276" w:lineRule="auto"/>
        <w:ind w:left="21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346D5" w:rsidRDefault="007346D5" w:rsidP="00B70D1D">
      <w:pPr>
        <w:pStyle w:val="ListParagraph"/>
        <w:autoSpaceDE w:val="0"/>
        <w:autoSpaceDN w:val="0"/>
        <w:adjustRightInd w:val="0"/>
        <w:spacing w:after="200" w:line="276" w:lineRule="auto"/>
        <w:ind w:left="21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346D5" w:rsidRDefault="007346D5" w:rsidP="00B70D1D">
      <w:pPr>
        <w:pStyle w:val="ListParagraph"/>
        <w:autoSpaceDE w:val="0"/>
        <w:autoSpaceDN w:val="0"/>
        <w:adjustRightInd w:val="0"/>
        <w:spacing w:after="200" w:line="276" w:lineRule="auto"/>
        <w:ind w:left="21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6636CF" w:rsidRDefault="006636CF" w:rsidP="006636CF">
      <w:pPr>
        <w:autoSpaceDE w:val="0"/>
        <w:autoSpaceDN w:val="0"/>
        <w:adjustRightInd w:val="0"/>
        <w:spacing w:after="200" w:line="276" w:lineRule="auto"/>
        <w:ind w:left="720" w:firstLine="72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lastRenderedPageBreak/>
        <w:t>Audio:</w:t>
      </w:r>
    </w:p>
    <w:p w:rsidR="006636CF" w:rsidRDefault="005B6C7A" w:rsidP="006636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BGM game,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retro.</w:t>
      </w:r>
    </w:p>
    <w:p w:rsidR="005B6C7A" w:rsidRPr="005923F9" w:rsidRDefault="005B6C7A" w:rsidP="005B6C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Pencarian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sound effect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game.</w:t>
      </w:r>
    </w:p>
    <w:p w:rsidR="00775B4B" w:rsidRDefault="00775B4B" w:rsidP="00775B4B">
      <w:pPr>
        <w:autoSpaceDE w:val="0"/>
        <w:autoSpaceDN w:val="0"/>
        <w:adjustRightInd w:val="0"/>
        <w:spacing w:after="200" w:line="276" w:lineRule="auto"/>
        <w:ind w:left="144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>Game Designer:</w:t>
      </w:r>
    </w:p>
    <w:p w:rsidR="00775B4B" w:rsidRDefault="00775B4B" w:rsidP="00775B4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design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Pr="00DD2A1A">
        <w:rPr>
          <w:rFonts w:ascii="Times New Roman" w:eastAsia="Times New Roman" w:hAnsi="Times New Roman" w:cs="Calibri"/>
          <w:i/>
          <w:color w:val="000000"/>
          <w:sz w:val="24"/>
          <w:szCs w:val="24"/>
        </w:rPr>
        <w:t>overall gameplay system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>.</w:t>
      </w:r>
    </w:p>
    <w:p w:rsidR="00775B4B" w:rsidRDefault="00775B4B" w:rsidP="00775B4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design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Pr="00DD2A1A">
        <w:rPr>
          <w:rFonts w:ascii="Times New Roman" w:eastAsia="Times New Roman" w:hAnsi="Times New Roman" w:cs="Calibri"/>
          <w:i/>
          <w:color w:val="000000"/>
          <w:sz w:val="24"/>
          <w:szCs w:val="24"/>
        </w:rPr>
        <w:t>gameplay mechanics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>.</w:t>
      </w:r>
    </w:p>
    <w:p w:rsidR="006636CF" w:rsidRDefault="00775B4B" w:rsidP="00B70D1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design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Pr="00FA2A5C">
        <w:rPr>
          <w:rFonts w:ascii="Times New Roman" w:eastAsia="Times New Roman" w:hAnsi="Times New Roman" w:cs="Calibri"/>
          <w:i/>
          <w:color w:val="000000"/>
          <w:sz w:val="24"/>
          <w:szCs w:val="24"/>
        </w:rPr>
        <w:t>level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>.</w:t>
      </w:r>
    </w:p>
    <w:p w:rsidR="00B70D1D" w:rsidRPr="00B70D1D" w:rsidRDefault="00B70D1D" w:rsidP="00B70D1D">
      <w:pPr>
        <w:pStyle w:val="ListParagraph"/>
        <w:autoSpaceDE w:val="0"/>
        <w:autoSpaceDN w:val="0"/>
        <w:adjustRightInd w:val="0"/>
        <w:spacing w:after="200" w:line="276" w:lineRule="auto"/>
        <w:ind w:left="21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6636CF" w:rsidRPr="008A6EB0" w:rsidRDefault="006636CF" w:rsidP="006636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r w:rsidRPr="008A6EB0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Waktu:</w:t>
      </w:r>
    </w:p>
    <w:p w:rsidR="006636CF" w:rsidRDefault="006636CF" w:rsidP="006636CF">
      <w:pPr>
        <w:pStyle w:val="ListParagraph"/>
        <w:autoSpaceDE w:val="0"/>
        <w:autoSpaceDN w:val="0"/>
        <w:adjustRightInd w:val="0"/>
        <w:spacing w:after="200" w:line="276" w:lineRule="auto"/>
        <w:ind w:left="144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Waktu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p</w:t>
      </w:r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engerjaan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dari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awal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Maret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sampai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akhir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Juli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. Kita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berencana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memiliki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versi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game yang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fungsional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sekitar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pertengahan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April, dan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akan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terus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mengembangkan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game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sehingga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selesai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pada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akhir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Juli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.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Awal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Maret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kita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mulai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memikirkan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ide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untuk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game, dan pada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pertenahan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Maret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kita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mulai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memikirkan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peran-peran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setiap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orang, dan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membagi-bagi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tugas</w:t>
      </w:r>
      <w:proofErr w:type="spellEnd"/>
      <w:r w:rsidR="005B6C7A">
        <w:rPr>
          <w:rFonts w:ascii="Times New Roman" w:eastAsia="Times New Roman" w:hAnsi="Times New Roman" w:cs="Calibri"/>
          <w:color w:val="000000"/>
          <w:sz w:val="24"/>
          <w:szCs w:val="24"/>
        </w:rPr>
        <w:t>.</w:t>
      </w:r>
    </w:p>
    <w:p w:rsidR="008A6EB0" w:rsidRDefault="008A6EB0" w:rsidP="006636CF">
      <w:pPr>
        <w:pStyle w:val="ListParagraph"/>
        <w:autoSpaceDE w:val="0"/>
        <w:autoSpaceDN w:val="0"/>
        <w:adjustRightInd w:val="0"/>
        <w:spacing w:after="200" w:line="276" w:lineRule="auto"/>
        <w:ind w:left="144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6636CF" w:rsidRPr="008A6EB0" w:rsidRDefault="006636CF" w:rsidP="006636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r w:rsidRPr="008A6EB0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Orang:</w:t>
      </w:r>
    </w:p>
    <w:p w:rsidR="006636CF" w:rsidRDefault="008A6EB0" w:rsidP="006636CF">
      <w:pPr>
        <w:pStyle w:val="ListParagraph"/>
        <w:autoSpaceDE w:val="0"/>
        <w:autoSpaceDN w:val="0"/>
        <w:adjustRightInd w:val="0"/>
        <w:spacing w:after="200" w:line="276" w:lineRule="auto"/>
        <w:ind w:left="144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game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6 orang yang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>:</w:t>
      </w:r>
    </w:p>
    <w:p w:rsidR="008A6EB0" w:rsidRDefault="008A6EB0" w:rsidP="006636CF">
      <w:pPr>
        <w:pStyle w:val="ListParagraph"/>
        <w:autoSpaceDE w:val="0"/>
        <w:autoSpaceDN w:val="0"/>
        <w:adjustRightInd w:val="0"/>
        <w:spacing w:after="200" w:line="276" w:lineRule="auto"/>
        <w:ind w:left="144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8A6EB0" w:rsidRDefault="00775B4B" w:rsidP="008A6EB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Andrew Michael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Pujanata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  <w:t>(P</w:t>
      </w:r>
      <w:r w:rsidR="008A6EB0">
        <w:rPr>
          <w:rFonts w:ascii="Times New Roman" w:eastAsia="Times New Roman" w:hAnsi="Times New Roman" w:cs="Calibri"/>
          <w:color w:val="000000"/>
          <w:sz w:val="24"/>
          <w:szCs w:val="24"/>
        </w:rPr>
        <w:t>rogrammer)</w:t>
      </w:r>
    </w:p>
    <w:p w:rsidR="008A6EB0" w:rsidRDefault="00775B4B" w:rsidP="008A6EB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Herwin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Santoso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Ng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  <w:t>(P</w:t>
      </w:r>
      <w:r w:rsidR="008A6EB0">
        <w:rPr>
          <w:rFonts w:ascii="Times New Roman" w:eastAsia="Times New Roman" w:hAnsi="Times New Roman" w:cs="Calibri"/>
          <w:color w:val="000000"/>
          <w:sz w:val="24"/>
          <w:szCs w:val="24"/>
        </w:rPr>
        <w:t>rogrammer)</w:t>
      </w:r>
    </w:p>
    <w:p w:rsidR="008A6EB0" w:rsidRDefault="008A6EB0" w:rsidP="008A6EB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Jerico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  <w:t>(Artist)</w:t>
      </w:r>
    </w:p>
    <w:p w:rsidR="008A6EB0" w:rsidRDefault="008A6EB0" w:rsidP="008A6EB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Anandito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 w:rsidR="00775B4B"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 w:rsidR="00775B4B">
        <w:rPr>
          <w:rFonts w:ascii="Times New Roman" w:eastAsia="Times New Roman" w:hAnsi="Times New Roman" w:cs="Calibri"/>
          <w:color w:val="000000"/>
          <w:sz w:val="24"/>
          <w:szCs w:val="24"/>
        </w:rPr>
        <w:tab/>
        <w:t>(Level/Game Designer)</w:t>
      </w:r>
    </w:p>
    <w:p w:rsidR="008A6EB0" w:rsidRDefault="008A6EB0" w:rsidP="008A6EB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Ryan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Eka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  <w:t>(Audio)</w:t>
      </w:r>
    </w:p>
    <w:p w:rsidR="008A6EB0" w:rsidRDefault="008A6EB0" w:rsidP="008A6EB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Septesen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  <w:t>(Artist)</w:t>
      </w:r>
    </w:p>
    <w:p w:rsidR="005A7975" w:rsidRDefault="005A7975" w:rsidP="005A7975">
      <w:pPr>
        <w:pStyle w:val="ListParagraph"/>
        <w:autoSpaceDE w:val="0"/>
        <w:autoSpaceDN w:val="0"/>
        <w:adjustRightInd w:val="0"/>
        <w:spacing w:after="200" w:line="276" w:lineRule="auto"/>
        <w:ind w:left="21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8A6EB0" w:rsidRPr="008A6EB0" w:rsidRDefault="008A6EB0" w:rsidP="008A6EB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proofErr w:type="spellStart"/>
      <w:r w:rsidRPr="008A6EB0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Biaya</w:t>
      </w:r>
      <w:proofErr w:type="spellEnd"/>
      <w:r w:rsidRPr="008A6EB0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:</w:t>
      </w:r>
    </w:p>
    <w:p w:rsidR="008A6EB0" w:rsidRDefault="008A6EB0" w:rsidP="008A6EB0">
      <w:pPr>
        <w:pStyle w:val="ListParagraph"/>
        <w:autoSpaceDE w:val="0"/>
        <w:autoSpaceDN w:val="0"/>
        <w:adjustRightInd w:val="0"/>
        <w:spacing w:after="200" w:line="276" w:lineRule="auto"/>
        <w:ind w:left="144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game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12,5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jt</w:t>
      </w:r>
      <w:proofErr w:type="spellEnd"/>
      <w:r w:rsidR="005A797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, </w:t>
      </w:r>
      <w:proofErr w:type="spellStart"/>
      <w:r w:rsidR="005A7975">
        <w:rPr>
          <w:rFonts w:ascii="Times New Roman" w:eastAsia="Times New Roman" w:hAnsi="Times New Roman" w:cs="Calibri"/>
          <w:color w:val="000000"/>
          <w:sz w:val="24"/>
          <w:szCs w:val="24"/>
        </w:rPr>
        <w:t>akan</w:t>
      </w:r>
      <w:proofErr w:type="spellEnd"/>
      <w:r w:rsidR="005A797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A7975">
        <w:rPr>
          <w:rFonts w:ascii="Times New Roman" w:eastAsia="Times New Roman" w:hAnsi="Times New Roman" w:cs="Calibri"/>
          <w:color w:val="000000"/>
          <w:sz w:val="24"/>
          <w:szCs w:val="24"/>
        </w:rPr>
        <w:t>ditampilkan</w:t>
      </w:r>
      <w:proofErr w:type="spellEnd"/>
      <w:r w:rsidR="005A797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A7975">
        <w:rPr>
          <w:rFonts w:ascii="Times New Roman" w:eastAsia="Times New Roman" w:hAnsi="Times New Roman" w:cs="Calibri"/>
          <w:color w:val="000000"/>
          <w:sz w:val="24"/>
          <w:szCs w:val="24"/>
        </w:rPr>
        <w:t>lebih</w:t>
      </w:r>
      <w:proofErr w:type="spellEnd"/>
      <w:r w:rsidR="005A797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A7975">
        <w:rPr>
          <w:rFonts w:ascii="Times New Roman" w:eastAsia="Times New Roman" w:hAnsi="Times New Roman" w:cs="Calibri"/>
          <w:color w:val="000000"/>
          <w:sz w:val="24"/>
          <w:szCs w:val="24"/>
        </w:rPr>
        <w:t>lanjut</w:t>
      </w:r>
      <w:proofErr w:type="spellEnd"/>
      <w:r w:rsidR="005A797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5A7975">
        <w:rPr>
          <w:rFonts w:ascii="Times New Roman" w:eastAsia="Times New Roman" w:hAnsi="Times New Roman" w:cs="Calibri"/>
          <w:color w:val="000000"/>
          <w:sz w:val="24"/>
          <w:szCs w:val="24"/>
        </w:rPr>
        <w:t>dalam</w:t>
      </w:r>
      <w:proofErr w:type="spellEnd"/>
      <w:r w:rsidR="005A797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format </w:t>
      </w:r>
      <w:proofErr w:type="spellStart"/>
      <w:r w:rsidR="005A7975">
        <w:rPr>
          <w:rFonts w:ascii="Times New Roman" w:eastAsia="Times New Roman" w:hAnsi="Times New Roman" w:cs="Calibri"/>
          <w:color w:val="000000"/>
          <w:sz w:val="24"/>
          <w:szCs w:val="24"/>
        </w:rPr>
        <w:t>tabel</w:t>
      </w:r>
      <w:proofErr w:type="spellEnd"/>
      <w:r w:rsidR="005A797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4.1</w:t>
      </w:r>
    </w:p>
    <w:p w:rsidR="00E45A0A" w:rsidRDefault="00E45A0A" w:rsidP="008A6EB0">
      <w:pPr>
        <w:pStyle w:val="ListParagraph"/>
        <w:autoSpaceDE w:val="0"/>
        <w:autoSpaceDN w:val="0"/>
        <w:adjustRightInd w:val="0"/>
        <w:spacing w:after="200" w:line="276" w:lineRule="auto"/>
        <w:ind w:left="144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75B4B" w:rsidRPr="008A6EB0" w:rsidRDefault="00775B4B" w:rsidP="008A6EB0">
      <w:pPr>
        <w:pStyle w:val="ListParagraph"/>
        <w:autoSpaceDE w:val="0"/>
        <w:autoSpaceDN w:val="0"/>
        <w:adjustRightInd w:val="0"/>
        <w:spacing w:after="200" w:line="276" w:lineRule="auto"/>
        <w:ind w:left="144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75B4B" w:rsidRPr="00775B4B" w:rsidRDefault="00775B4B" w:rsidP="00775B4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r w:rsidRPr="00775B4B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Miscellaneous:</w:t>
      </w:r>
    </w:p>
    <w:p w:rsidR="00775B4B" w:rsidRDefault="00775B4B" w:rsidP="00775B4B">
      <w:pPr>
        <w:autoSpaceDE w:val="0"/>
        <w:autoSpaceDN w:val="0"/>
        <w:adjustRightInd w:val="0"/>
        <w:spacing w:after="200" w:line="276" w:lineRule="auto"/>
        <w:ind w:left="144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Program yang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>: Unity, Microsoft Visual Studio</w:t>
      </w:r>
      <w:r w:rsidR="005A7975">
        <w:rPr>
          <w:rFonts w:ascii="Times New Roman" w:eastAsia="Times New Roman" w:hAnsi="Times New Roman" w:cs="Calibri"/>
          <w:color w:val="000000"/>
          <w:sz w:val="24"/>
          <w:szCs w:val="24"/>
        </w:rPr>
        <w:t>, photoshop, Fl studio.</w:t>
      </w:r>
    </w:p>
    <w:p w:rsidR="00775B4B" w:rsidRDefault="00775B4B" w:rsidP="00775B4B">
      <w:pPr>
        <w:autoSpaceDE w:val="0"/>
        <w:autoSpaceDN w:val="0"/>
        <w:adjustRightInd w:val="0"/>
        <w:spacing w:after="200" w:line="276" w:lineRule="auto"/>
        <w:ind w:left="144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Bahasa yang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>: C#</w:t>
      </w:r>
    </w:p>
    <w:p w:rsidR="00FA2A5C" w:rsidRDefault="00FA2A5C" w:rsidP="003C0329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FA2A5C" w:rsidRDefault="00FA2A5C" w:rsidP="003C0329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B70D1D" w:rsidRPr="00611CBF" w:rsidRDefault="00551214" w:rsidP="00B70D1D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proofErr w:type="spellStart"/>
      <w:r w:rsidRPr="00611CBF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Tabel</w:t>
      </w:r>
      <w:proofErr w:type="spellEnd"/>
      <w:r w:rsidRPr="00611CBF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Waterfall</w:t>
      </w: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2059"/>
        <w:gridCol w:w="328"/>
        <w:gridCol w:w="359"/>
        <w:gridCol w:w="357"/>
        <w:gridCol w:w="328"/>
        <w:gridCol w:w="407"/>
        <w:gridCol w:w="357"/>
        <w:gridCol w:w="357"/>
        <w:gridCol w:w="357"/>
        <w:gridCol w:w="358"/>
        <w:gridCol w:w="357"/>
        <w:gridCol w:w="357"/>
        <w:gridCol w:w="357"/>
        <w:gridCol w:w="358"/>
        <w:gridCol w:w="357"/>
        <w:gridCol w:w="357"/>
        <w:gridCol w:w="357"/>
        <w:gridCol w:w="328"/>
        <w:gridCol w:w="328"/>
        <w:gridCol w:w="328"/>
        <w:gridCol w:w="328"/>
      </w:tblGrid>
      <w:tr w:rsidR="000738C6" w:rsidTr="00150F28">
        <w:tc>
          <w:tcPr>
            <w:tcW w:w="20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Pr="00B94228" w:rsidRDefault="000738C6" w:rsidP="00150F28">
            <w:pPr>
              <w:jc w:val="center"/>
              <w:rPr>
                <w:b/>
                <w:sz w:val="28"/>
              </w:rPr>
            </w:pPr>
            <w:bookmarkStart w:id="1" w:name="_Hlk8789865"/>
            <w:r w:rsidRPr="00B94228">
              <w:rPr>
                <w:b/>
                <w:sz w:val="28"/>
              </w:rPr>
              <w:t>Activity</w:t>
            </w:r>
          </w:p>
        </w:tc>
        <w:tc>
          <w:tcPr>
            <w:tcW w:w="137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Pr="00B94228" w:rsidRDefault="000738C6" w:rsidP="00150F28">
            <w:pPr>
              <w:jc w:val="center"/>
              <w:rPr>
                <w:b/>
                <w:sz w:val="28"/>
              </w:rPr>
            </w:pPr>
            <w:r w:rsidRPr="00B94228">
              <w:rPr>
                <w:b/>
                <w:sz w:val="28"/>
              </w:rPr>
              <w:t>Month 1</w:t>
            </w:r>
          </w:p>
        </w:tc>
        <w:tc>
          <w:tcPr>
            <w:tcW w:w="147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Pr="00B94228" w:rsidRDefault="000738C6" w:rsidP="00150F28">
            <w:pPr>
              <w:jc w:val="center"/>
              <w:rPr>
                <w:b/>
                <w:sz w:val="28"/>
              </w:rPr>
            </w:pPr>
            <w:r w:rsidRPr="00B94228">
              <w:rPr>
                <w:b/>
                <w:sz w:val="28"/>
              </w:rPr>
              <w:t>Month 2</w:t>
            </w:r>
          </w:p>
        </w:tc>
        <w:tc>
          <w:tcPr>
            <w:tcW w:w="142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Pr="00B94228" w:rsidRDefault="000738C6" w:rsidP="00150F28">
            <w:pPr>
              <w:jc w:val="center"/>
              <w:rPr>
                <w:b/>
                <w:sz w:val="28"/>
              </w:rPr>
            </w:pPr>
            <w:r w:rsidRPr="00B94228">
              <w:rPr>
                <w:b/>
                <w:sz w:val="28"/>
              </w:rPr>
              <w:t>Month 3</w:t>
            </w:r>
          </w:p>
        </w:tc>
        <w:tc>
          <w:tcPr>
            <w:tcW w:w="142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Pr="00B94228" w:rsidRDefault="000738C6" w:rsidP="00150F28">
            <w:pPr>
              <w:jc w:val="center"/>
              <w:rPr>
                <w:b/>
                <w:sz w:val="28"/>
              </w:rPr>
            </w:pPr>
            <w:r w:rsidRPr="00B94228">
              <w:rPr>
                <w:b/>
                <w:sz w:val="28"/>
              </w:rPr>
              <w:t>Month 4</w:t>
            </w:r>
          </w:p>
        </w:tc>
        <w:tc>
          <w:tcPr>
            <w:tcW w:w="131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Pr="00B94228" w:rsidRDefault="000738C6" w:rsidP="00150F2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Month 5</w:t>
            </w:r>
          </w:p>
        </w:tc>
      </w:tr>
      <w:tr w:rsidR="000738C6" w:rsidTr="00150F28">
        <w:tc>
          <w:tcPr>
            <w:tcW w:w="20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Pr="006826AD" w:rsidRDefault="000738C6" w:rsidP="00150F28">
            <w:pPr>
              <w:jc w:val="center"/>
              <w:rPr>
                <w:i/>
              </w:rPr>
            </w:pPr>
            <w:r w:rsidRPr="006826AD">
              <w:rPr>
                <w:i/>
              </w:rPr>
              <w:t>Week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0738C6" w:rsidRDefault="000738C6" w:rsidP="00150F28">
            <w:pPr>
              <w:jc w:val="center"/>
            </w:pPr>
            <w:r>
              <w:t>1</w:t>
            </w:r>
          </w:p>
        </w:tc>
        <w:tc>
          <w:tcPr>
            <w:tcW w:w="359" w:type="dxa"/>
            <w:tcBorders>
              <w:top w:val="single" w:sz="18" w:space="0" w:color="auto"/>
              <w:bottom w:val="single" w:sz="18" w:space="0" w:color="auto"/>
            </w:tcBorders>
          </w:tcPr>
          <w:p w:rsidR="000738C6" w:rsidRDefault="000738C6" w:rsidP="00150F28">
            <w:pPr>
              <w:jc w:val="center"/>
            </w:pPr>
            <w:r>
              <w:t>2</w:t>
            </w: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</w:tcPr>
          <w:p w:rsidR="000738C6" w:rsidRDefault="000738C6" w:rsidP="00150F28">
            <w:pPr>
              <w:jc w:val="center"/>
            </w:pPr>
            <w:r>
              <w:t>3</w:t>
            </w:r>
          </w:p>
        </w:tc>
        <w:tc>
          <w:tcPr>
            <w:tcW w:w="32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  <w:r>
              <w:t>4</w:t>
            </w:r>
          </w:p>
        </w:tc>
        <w:tc>
          <w:tcPr>
            <w:tcW w:w="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0738C6" w:rsidRDefault="000738C6" w:rsidP="00150F28">
            <w:pPr>
              <w:jc w:val="center"/>
            </w:pPr>
            <w:r>
              <w:t>1</w:t>
            </w: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</w:tcPr>
          <w:p w:rsidR="000738C6" w:rsidRDefault="000738C6" w:rsidP="00150F28">
            <w:pPr>
              <w:jc w:val="center"/>
            </w:pPr>
            <w:r>
              <w:t>2</w:t>
            </w: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</w:tcPr>
          <w:p w:rsidR="000738C6" w:rsidRDefault="000738C6" w:rsidP="00150F28">
            <w:pPr>
              <w:jc w:val="center"/>
            </w:pPr>
            <w:r>
              <w:t>3</w:t>
            </w: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  <w:r>
              <w:t>4</w:t>
            </w:r>
          </w:p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0738C6" w:rsidRDefault="000738C6" w:rsidP="00150F28">
            <w:pPr>
              <w:jc w:val="center"/>
            </w:pPr>
            <w:r>
              <w:t>1</w:t>
            </w: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</w:tcPr>
          <w:p w:rsidR="000738C6" w:rsidRDefault="000738C6" w:rsidP="00150F28">
            <w:pPr>
              <w:jc w:val="center"/>
            </w:pPr>
            <w:r>
              <w:t>2</w:t>
            </w: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</w:tcPr>
          <w:p w:rsidR="000738C6" w:rsidRDefault="000738C6" w:rsidP="00150F28">
            <w:pPr>
              <w:jc w:val="center"/>
            </w:pPr>
            <w:r>
              <w:t>3</w:t>
            </w: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  <w:r>
              <w:t>4</w:t>
            </w:r>
          </w:p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0738C6" w:rsidRDefault="000738C6" w:rsidP="00150F28">
            <w:pPr>
              <w:jc w:val="center"/>
            </w:pPr>
            <w:r>
              <w:t>1</w:t>
            </w: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</w:tcPr>
          <w:p w:rsidR="000738C6" w:rsidRDefault="000738C6" w:rsidP="00150F28">
            <w:pPr>
              <w:jc w:val="center"/>
            </w:pPr>
            <w:r>
              <w:t>2</w:t>
            </w: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</w:tcPr>
          <w:p w:rsidR="000738C6" w:rsidRDefault="000738C6" w:rsidP="00150F28">
            <w:pPr>
              <w:jc w:val="center"/>
            </w:pPr>
            <w:r>
              <w:t>3</w:t>
            </w: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  <w:r>
              <w:t>4</w:t>
            </w:r>
          </w:p>
        </w:tc>
        <w:tc>
          <w:tcPr>
            <w:tcW w:w="32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  <w:r>
              <w:t>2</w:t>
            </w:r>
          </w:p>
        </w:tc>
        <w:tc>
          <w:tcPr>
            <w:tcW w:w="32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  <w:r>
              <w:t>3</w:t>
            </w:r>
          </w:p>
        </w:tc>
        <w:tc>
          <w:tcPr>
            <w:tcW w:w="32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  <w:r>
              <w:t>4</w:t>
            </w:r>
          </w:p>
        </w:tc>
      </w:tr>
      <w:tr w:rsidR="000738C6" w:rsidTr="00150F28">
        <w:tc>
          <w:tcPr>
            <w:tcW w:w="20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Pr="00B94228" w:rsidRDefault="000738C6" w:rsidP="00150F28">
            <w:pPr>
              <w:rPr>
                <w:b/>
              </w:rPr>
            </w:pPr>
            <w:r w:rsidRPr="00B94228">
              <w:rPr>
                <w:b/>
              </w:rPr>
              <w:t>Communication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/>
        </w:tc>
        <w:tc>
          <w:tcPr>
            <w:tcW w:w="35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/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/>
        </w:tc>
        <w:tc>
          <w:tcPr>
            <w:tcW w:w="32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/>
        </w:tc>
        <w:tc>
          <w:tcPr>
            <w:tcW w:w="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/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/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/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/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/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/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/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/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/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/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/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/>
        </w:tc>
        <w:tc>
          <w:tcPr>
            <w:tcW w:w="328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/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/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/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0738C6" w:rsidRDefault="000738C6" w:rsidP="00150F28"/>
        </w:tc>
      </w:tr>
      <w:tr w:rsidR="000738C6" w:rsidTr="00150F28">
        <w:tc>
          <w:tcPr>
            <w:tcW w:w="20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738C6" w:rsidRDefault="000738C6" w:rsidP="00150F28">
            <w:r>
              <w:t>Initial Idea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9" w:type="dxa"/>
            <w:tcBorders>
              <w:top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407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</w:p>
        </w:tc>
      </w:tr>
      <w:tr w:rsidR="000738C6" w:rsidTr="00150F28">
        <w:tc>
          <w:tcPr>
            <w:tcW w:w="20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Default="000738C6" w:rsidP="00150F28">
            <w:r>
              <w:t>Resource Gathering</w:t>
            </w:r>
          </w:p>
        </w:tc>
        <w:tc>
          <w:tcPr>
            <w:tcW w:w="32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9" w:type="dxa"/>
            <w:tcBorders>
              <w:bottom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2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40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</w:p>
        </w:tc>
      </w:tr>
      <w:tr w:rsidR="000738C6" w:rsidTr="00150F28">
        <w:tc>
          <w:tcPr>
            <w:tcW w:w="20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Pr="00B94228" w:rsidRDefault="000738C6" w:rsidP="00150F28">
            <w:pPr>
              <w:rPr>
                <w:b/>
              </w:rPr>
            </w:pPr>
            <w:r w:rsidRPr="00B94228">
              <w:rPr>
                <w:b/>
              </w:rPr>
              <w:t>Planning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</w:p>
        </w:tc>
      </w:tr>
      <w:tr w:rsidR="000738C6" w:rsidTr="00150F28">
        <w:tc>
          <w:tcPr>
            <w:tcW w:w="20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738C6" w:rsidRDefault="000738C6" w:rsidP="00150F28">
            <w:r>
              <w:t>Schedule Estimation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9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28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407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</w:p>
        </w:tc>
      </w:tr>
      <w:tr w:rsidR="000738C6" w:rsidTr="00150F28">
        <w:tc>
          <w:tcPr>
            <w:tcW w:w="2059" w:type="dxa"/>
            <w:tcBorders>
              <w:left w:val="single" w:sz="18" w:space="0" w:color="auto"/>
              <w:right w:val="single" w:sz="18" w:space="0" w:color="auto"/>
            </w:tcBorders>
          </w:tcPr>
          <w:p w:rsidR="000738C6" w:rsidRDefault="000738C6" w:rsidP="00150F28">
            <w:r>
              <w:t>Fleshing Out Ideas</w:t>
            </w:r>
          </w:p>
        </w:tc>
        <w:tc>
          <w:tcPr>
            <w:tcW w:w="328" w:type="dxa"/>
            <w:tcBorders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9" w:type="dxa"/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28" w:type="dxa"/>
            <w:tcBorders>
              <w:righ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407" w:type="dxa"/>
            <w:tcBorders>
              <w:lef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</w:p>
        </w:tc>
      </w:tr>
      <w:tr w:rsidR="000738C6" w:rsidTr="00150F28">
        <w:tc>
          <w:tcPr>
            <w:tcW w:w="20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Default="000738C6" w:rsidP="00150F28">
            <w:r>
              <w:t>Work Assignment</w:t>
            </w:r>
          </w:p>
        </w:tc>
        <w:tc>
          <w:tcPr>
            <w:tcW w:w="32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9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40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</w:p>
        </w:tc>
      </w:tr>
      <w:tr w:rsidR="000738C6" w:rsidTr="00150F28">
        <w:tc>
          <w:tcPr>
            <w:tcW w:w="20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Pr="006826AD" w:rsidRDefault="000738C6" w:rsidP="00150F28">
            <w:pPr>
              <w:rPr>
                <w:b/>
              </w:rPr>
            </w:pPr>
            <w:r w:rsidRPr="006826AD">
              <w:rPr>
                <w:b/>
              </w:rPr>
              <w:t>Modelling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</w:p>
        </w:tc>
      </w:tr>
      <w:tr w:rsidR="000738C6" w:rsidTr="00150F28">
        <w:tc>
          <w:tcPr>
            <w:tcW w:w="20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738C6" w:rsidRDefault="000738C6" w:rsidP="00150F28">
            <w:r>
              <w:t>System Design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9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407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</w:p>
        </w:tc>
      </w:tr>
      <w:tr w:rsidR="000738C6" w:rsidTr="00150F28">
        <w:tc>
          <w:tcPr>
            <w:tcW w:w="2059" w:type="dxa"/>
            <w:tcBorders>
              <w:left w:val="single" w:sz="18" w:space="0" w:color="auto"/>
              <w:right w:val="single" w:sz="18" w:space="0" w:color="auto"/>
            </w:tcBorders>
          </w:tcPr>
          <w:p w:rsidR="000738C6" w:rsidRDefault="000738C6" w:rsidP="00150F28">
            <w:r>
              <w:t>Level Design</w:t>
            </w:r>
          </w:p>
        </w:tc>
        <w:tc>
          <w:tcPr>
            <w:tcW w:w="328" w:type="dxa"/>
            <w:tcBorders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9" w:type="dxa"/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407" w:type="dxa"/>
            <w:tcBorders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righ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8" w:type="dxa"/>
            <w:tcBorders>
              <w:lef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righ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8" w:type="dxa"/>
            <w:tcBorders>
              <w:lef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</w:p>
        </w:tc>
      </w:tr>
      <w:tr w:rsidR="000738C6" w:rsidTr="00150F28">
        <w:tc>
          <w:tcPr>
            <w:tcW w:w="20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Default="000738C6" w:rsidP="00150F28">
            <w:r>
              <w:t>Asset Design</w:t>
            </w:r>
          </w:p>
        </w:tc>
        <w:tc>
          <w:tcPr>
            <w:tcW w:w="32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9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40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</w:p>
        </w:tc>
      </w:tr>
      <w:tr w:rsidR="000738C6" w:rsidTr="00150F28">
        <w:tc>
          <w:tcPr>
            <w:tcW w:w="20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Pr="006826AD" w:rsidRDefault="000738C6" w:rsidP="00150F28">
            <w:r>
              <w:rPr>
                <w:b/>
              </w:rPr>
              <w:t>Construction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</w:p>
        </w:tc>
      </w:tr>
      <w:tr w:rsidR="000738C6" w:rsidTr="00150F28">
        <w:tc>
          <w:tcPr>
            <w:tcW w:w="20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738C6" w:rsidRDefault="000738C6" w:rsidP="00150F28">
            <w:r>
              <w:t>Coding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9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407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28" w:type="dxa"/>
            <w:tcBorders>
              <w:top w:val="single" w:sz="18" w:space="0" w:color="auto"/>
              <w:right w:val="single" w:sz="4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</w:p>
        </w:tc>
      </w:tr>
      <w:tr w:rsidR="000738C6" w:rsidTr="00150F28">
        <w:tc>
          <w:tcPr>
            <w:tcW w:w="2059" w:type="dxa"/>
            <w:tcBorders>
              <w:left w:val="single" w:sz="18" w:space="0" w:color="auto"/>
              <w:right w:val="single" w:sz="18" w:space="0" w:color="auto"/>
            </w:tcBorders>
          </w:tcPr>
          <w:p w:rsidR="000738C6" w:rsidRDefault="000738C6" w:rsidP="00150F28">
            <w:r>
              <w:t>Art Asset Creation</w:t>
            </w:r>
          </w:p>
        </w:tc>
        <w:tc>
          <w:tcPr>
            <w:tcW w:w="328" w:type="dxa"/>
            <w:tcBorders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9" w:type="dxa"/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407" w:type="dxa"/>
            <w:tcBorders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righ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8" w:type="dxa"/>
            <w:tcBorders>
              <w:lef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</w:p>
        </w:tc>
      </w:tr>
      <w:tr w:rsidR="000738C6" w:rsidTr="00150F28">
        <w:tc>
          <w:tcPr>
            <w:tcW w:w="2059" w:type="dxa"/>
            <w:tcBorders>
              <w:left w:val="single" w:sz="18" w:space="0" w:color="auto"/>
              <w:right w:val="single" w:sz="18" w:space="0" w:color="auto"/>
            </w:tcBorders>
          </w:tcPr>
          <w:p w:rsidR="000738C6" w:rsidRDefault="000738C6" w:rsidP="00150F28">
            <w:r>
              <w:t>Audio Engineering</w:t>
            </w:r>
          </w:p>
        </w:tc>
        <w:tc>
          <w:tcPr>
            <w:tcW w:w="328" w:type="dxa"/>
            <w:tcBorders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9" w:type="dxa"/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407" w:type="dxa"/>
            <w:tcBorders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righ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8" w:type="dxa"/>
            <w:tcBorders>
              <w:lef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</w:p>
        </w:tc>
      </w:tr>
      <w:tr w:rsidR="000738C6" w:rsidTr="00150F28">
        <w:tc>
          <w:tcPr>
            <w:tcW w:w="20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Default="000738C6" w:rsidP="00150F28">
            <w:r>
              <w:t>Testing</w:t>
            </w:r>
          </w:p>
        </w:tc>
        <w:tc>
          <w:tcPr>
            <w:tcW w:w="32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9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40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5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28" w:type="dxa"/>
            <w:tcBorders>
              <w:bottom w:val="single" w:sz="18" w:space="0" w:color="auto"/>
              <w:right w:val="single" w:sz="4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</w:p>
        </w:tc>
      </w:tr>
      <w:tr w:rsidR="000738C6" w:rsidTr="00150F28">
        <w:tc>
          <w:tcPr>
            <w:tcW w:w="20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Pr="006826AD" w:rsidRDefault="000738C6" w:rsidP="00150F28">
            <w:r>
              <w:rPr>
                <w:b/>
              </w:rPr>
              <w:t>Deployment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0738C6" w:rsidRDefault="000738C6" w:rsidP="00150F28">
            <w:pPr>
              <w:jc w:val="center"/>
            </w:pPr>
          </w:p>
        </w:tc>
      </w:tr>
      <w:tr w:rsidR="000738C6" w:rsidTr="00150F28">
        <w:tc>
          <w:tcPr>
            <w:tcW w:w="20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738C6" w:rsidRDefault="000738C6" w:rsidP="00150F28">
            <w:r>
              <w:t>Publishing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9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407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</w:tr>
      <w:tr w:rsidR="000738C6" w:rsidTr="00150F28">
        <w:tc>
          <w:tcPr>
            <w:tcW w:w="20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38C6" w:rsidRDefault="000738C6" w:rsidP="00150F28">
            <w:r>
              <w:t>Feedback Gathering</w:t>
            </w:r>
          </w:p>
        </w:tc>
        <w:tc>
          <w:tcPr>
            <w:tcW w:w="32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9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40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5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0738C6" w:rsidRDefault="000738C6" w:rsidP="00150F28">
            <w:pPr>
              <w:jc w:val="center"/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:rsidR="000738C6" w:rsidRDefault="000738C6" w:rsidP="00150F28">
            <w:pPr>
              <w:jc w:val="center"/>
            </w:pPr>
            <w:r>
              <w:t>x</w:t>
            </w:r>
          </w:p>
        </w:tc>
      </w:tr>
      <w:bookmarkEnd w:id="1"/>
    </w:tbl>
    <w:p w:rsidR="000847F5" w:rsidRDefault="000847F5" w:rsidP="006636CF">
      <w:pPr>
        <w:autoSpaceDE w:val="0"/>
        <w:autoSpaceDN w:val="0"/>
        <w:adjustRightInd w:val="0"/>
        <w:spacing w:after="200" w:line="276" w:lineRule="auto"/>
        <w:ind w:left="108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346D5" w:rsidRDefault="007346D5" w:rsidP="006636CF">
      <w:pPr>
        <w:autoSpaceDE w:val="0"/>
        <w:autoSpaceDN w:val="0"/>
        <w:adjustRightInd w:val="0"/>
        <w:spacing w:after="200" w:line="276" w:lineRule="auto"/>
        <w:ind w:left="108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346D5" w:rsidRDefault="007346D5" w:rsidP="006636CF">
      <w:pPr>
        <w:autoSpaceDE w:val="0"/>
        <w:autoSpaceDN w:val="0"/>
        <w:adjustRightInd w:val="0"/>
        <w:spacing w:after="200" w:line="276" w:lineRule="auto"/>
        <w:ind w:left="108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346D5" w:rsidRDefault="007346D5" w:rsidP="00D47DCD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551214" w:rsidRDefault="00551214" w:rsidP="00D47DCD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551214" w:rsidRDefault="00551214" w:rsidP="00D47DCD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551214" w:rsidRDefault="00551214" w:rsidP="00D47DCD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551214" w:rsidRDefault="00551214" w:rsidP="00D47DCD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551214" w:rsidRDefault="00551214" w:rsidP="00D47DCD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551214" w:rsidRDefault="00551214" w:rsidP="00D47DCD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551214" w:rsidRDefault="00551214" w:rsidP="00D47DCD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551214" w:rsidRPr="006636CF" w:rsidRDefault="00551214" w:rsidP="00D47DCD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lastRenderedPageBreak/>
        <w:t>BAB 4. BIAYA DAN JADWAL KEGIATAN</w:t>
      </w:r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4.1 </w:t>
      </w: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ab/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Anggaran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Biaya</w:t>
      </w:r>
      <w:proofErr w:type="spellEnd"/>
    </w:p>
    <w:p w:rsidR="00C33AEA" w:rsidRPr="00C33AEA" w:rsidRDefault="00C33AEA" w:rsidP="00461701">
      <w:pPr>
        <w:autoSpaceDE w:val="0"/>
        <w:autoSpaceDN w:val="0"/>
        <w:adjustRightInd w:val="0"/>
        <w:spacing w:after="0" w:line="276" w:lineRule="auto"/>
        <w:ind w:left="567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C33AEA">
        <w:rPr>
          <w:rFonts w:ascii="Times New Roman" w:eastAsia="Times New Roman" w:hAnsi="Times New Roman" w:cs="Calibri"/>
          <w:color w:val="000000"/>
          <w:sz w:val="24"/>
          <w:szCs w:val="24"/>
        </w:rPr>
        <w:t>Ringkasan</w:t>
      </w:r>
      <w:proofErr w:type="spellEnd"/>
      <w:r w:rsidRPr="00C33AE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C33AEA">
        <w:rPr>
          <w:rFonts w:ascii="Times New Roman" w:eastAsia="Times New Roman" w:hAnsi="Times New Roman" w:cs="Calibri"/>
          <w:color w:val="000000"/>
          <w:sz w:val="24"/>
          <w:szCs w:val="24"/>
        </w:rPr>
        <w:t>anggaran</w:t>
      </w:r>
      <w:proofErr w:type="spellEnd"/>
      <w:r w:rsidRPr="00C33AE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C33AEA">
        <w:rPr>
          <w:rFonts w:ascii="Times New Roman" w:eastAsia="Times New Roman" w:hAnsi="Times New Roman" w:cs="Calibri"/>
          <w:color w:val="000000"/>
          <w:sz w:val="24"/>
          <w:szCs w:val="24"/>
        </w:rPr>
        <w:t>biaya</w:t>
      </w:r>
      <w:proofErr w:type="spellEnd"/>
      <w:r w:rsidRPr="00C33AE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C33AEA">
        <w:rPr>
          <w:rFonts w:ascii="Times New Roman" w:eastAsia="Times New Roman" w:hAnsi="Times New Roman" w:cs="Calibri"/>
          <w:color w:val="000000"/>
          <w:sz w:val="24"/>
          <w:szCs w:val="24"/>
        </w:rPr>
        <w:t>disusun</w:t>
      </w:r>
      <w:proofErr w:type="spellEnd"/>
      <w:r w:rsidRPr="00C33AE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C33AEA">
        <w:rPr>
          <w:rFonts w:ascii="Times New Roman" w:eastAsia="Times New Roman" w:hAnsi="Times New Roman" w:cs="Calibri"/>
          <w:color w:val="000000"/>
          <w:sz w:val="24"/>
          <w:szCs w:val="24"/>
        </w:rPr>
        <w:t>sesuai</w:t>
      </w:r>
      <w:proofErr w:type="spellEnd"/>
      <w:r w:rsidRPr="00C33AE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C33AEA">
        <w:rPr>
          <w:rFonts w:ascii="Times New Roman" w:eastAsia="Times New Roman" w:hAnsi="Times New Roman" w:cs="Calibri"/>
          <w:color w:val="000000"/>
          <w:sz w:val="24"/>
          <w:szCs w:val="24"/>
        </w:rPr>
        <w:t>dengan</w:t>
      </w:r>
      <w:proofErr w:type="spellEnd"/>
      <w:r w:rsidRPr="00C33AEA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format table 4.1</w:t>
      </w: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461701" w:rsidRPr="00461701" w:rsidRDefault="00461701" w:rsidP="004617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Tabel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4.1 Format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Ringkasan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Anggaran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Biaya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PKM-KC</w:t>
      </w:r>
    </w:p>
    <w:tbl>
      <w:tblPr>
        <w:tblW w:w="83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070"/>
        <w:gridCol w:w="1710"/>
      </w:tblGrid>
      <w:tr w:rsidR="00461701" w:rsidRPr="00461701" w:rsidTr="00150F28">
        <w:trPr>
          <w:trHeight w:val="20"/>
        </w:trPr>
        <w:tc>
          <w:tcPr>
            <w:tcW w:w="567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607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Jenis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171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Biaya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</w:tr>
      <w:tr w:rsidR="00461701" w:rsidRPr="00461701" w:rsidTr="00150F28">
        <w:trPr>
          <w:trHeight w:val="20"/>
        </w:trPr>
        <w:tc>
          <w:tcPr>
            <w:tcW w:w="567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7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Peralatan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penunjang</w:t>
            </w:r>
            <w:proofErr w:type="spellEnd"/>
            <w:r w:rsidR="00C33AE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C33AE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meja</w:t>
            </w:r>
            <w:proofErr w:type="spellEnd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kerja</w:t>
            </w:r>
            <w:proofErr w:type="spellEnd"/>
            <w:r w:rsidR="00C33AE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kursi</w:t>
            </w:r>
            <w:proofErr w:type="spellEnd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plastic, </w:t>
            </w:r>
            <w:proofErr w:type="spellStart"/>
            <w:r w:rsidR="00C33AE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kabel</w:t>
            </w:r>
            <w:proofErr w:type="spellEnd"/>
            <w:r w:rsidR="00C33AE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roll, </w:t>
            </w:r>
            <w:proofErr w:type="gramStart"/>
            <w:r w:rsidR="0084141F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PC</w:t>
            </w:r>
            <w:r w:rsidR="00C33AE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(</w:t>
            </w:r>
            <w:proofErr w:type="gramEnd"/>
            <w:r w:rsidR="0084141F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6</w:t>
            </w:r>
            <w:r w:rsidR="00C33AE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).</w:t>
            </w:r>
          </w:p>
        </w:tc>
        <w:tc>
          <w:tcPr>
            <w:tcW w:w="1710" w:type="dxa"/>
          </w:tcPr>
          <w:p w:rsidR="00461701" w:rsidRPr="00461701" w:rsidRDefault="00027B80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Rp.7.639.000</w:t>
            </w:r>
          </w:p>
        </w:tc>
      </w:tr>
      <w:tr w:rsidR="00461701" w:rsidRPr="00461701" w:rsidTr="00150F28">
        <w:trPr>
          <w:trHeight w:val="20"/>
        </w:trPr>
        <w:tc>
          <w:tcPr>
            <w:tcW w:w="567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7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Bahan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habis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pakai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,</w:t>
            </w:r>
            <w:r w:rsidR="00C33AE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kantong</w:t>
            </w:r>
            <w:proofErr w:type="spellEnd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sampah</w:t>
            </w:r>
            <w:proofErr w:type="spellEnd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listrik</w:t>
            </w:r>
            <w:proofErr w:type="spellEnd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makanan</w:t>
            </w:r>
            <w:proofErr w:type="spellEnd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Poster|Flayer|Company</w:t>
            </w:r>
            <w:proofErr w:type="spellEnd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profile|katalog</w:t>
            </w:r>
            <w:proofErr w:type="spellEnd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:rsidR="00461701" w:rsidRPr="00461701" w:rsidRDefault="00027B80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Rp.3.360.000</w:t>
            </w:r>
          </w:p>
        </w:tc>
      </w:tr>
      <w:tr w:rsidR="00461701" w:rsidRPr="00461701" w:rsidTr="00150F28">
        <w:trPr>
          <w:trHeight w:val="20"/>
        </w:trPr>
        <w:tc>
          <w:tcPr>
            <w:tcW w:w="567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7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Perjalanan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Pulang</w:t>
            </w:r>
            <w:proofErr w:type="spellEnd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pergi</w:t>
            </w:r>
            <w:proofErr w:type="spellEnd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6 </w:t>
            </w:r>
            <w:proofErr w:type="spellStart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anggota</w:t>
            </w:r>
            <w:proofErr w:type="spellEnd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tujuan</w:t>
            </w:r>
            <w:proofErr w:type="spellEnd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pembuatan</w:t>
            </w:r>
            <w:proofErr w:type="spellEnd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game, dan proses </w:t>
            </w:r>
            <w:proofErr w:type="spellStart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ingame</w:t>
            </w:r>
            <w:proofErr w:type="spellEnd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lainnya</w:t>
            </w:r>
            <w:proofErr w:type="spellEnd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:rsidR="00461701" w:rsidRPr="00461701" w:rsidRDefault="00027B80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Rp.624.000</w:t>
            </w:r>
          </w:p>
        </w:tc>
      </w:tr>
      <w:tr w:rsidR="00461701" w:rsidRPr="00461701" w:rsidTr="00150F28">
        <w:trPr>
          <w:trHeight w:val="20"/>
        </w:trPr>
        <w:tc>
          <w:tcPr>
            <w:tcW w:w="567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07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Lain-lain: </w:t>
            </w:r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461701" w:rsidRPr="00461701" w:rsidTr="00150F28">
        <w:trPr>
          <w:trHeight w:val="20"/>
        </w:trPr>
        <w:tc>
          <w:tcPr>
            <w:tcW w:w="6637" w:type="dxa"/>
            <w:gridSpan w:val="2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710" w:type="dxa"/>
          </w:tcPr>
          <w:p w:rsidR="00461701" w:rsidRPr="00461701" w:rsidRDefault="00150F28" w:rsidP="00150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Rp.11.623.000</w:t>
            </w:r>
          </w:p>
        </w:tc>
      </w:tr>
    </w:tbl>
    <w:p w:rsidR="002D5C6F" w:rsidRDefault="002D5C6F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0847F5" w:rsidRPr="00461701" w:rsidRDefault="00461701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4.2 </w:t>
      </w: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ab/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Jadwal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Kegiatan</w:t>
      </w:r>
      <w:proofErr w:type="spellEnd"/>
    </w:p>
    <w:p w:rsidR="00D0267B" w:rsidRPr="00461701" w:rsidRDefault="00D0267B" w:rsidP="00461701">
      <w:pPr>
        <w:autoSpaceDE w:val="0"/>
        <w:autoSpaceDN w:val="0"/>
        <w:adjustRightInd w:val="0"/>
        <w:spacing w:after="0" w:line="276" w:lineRule="auto"/>
        <w:ind w:left="567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sekitar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="000847F5">
        <w:rPr>
          <w:rFonts w:ascii="Times New Roman" w:eastAsia="Times New Roman" w:hAnsi="Times New Roman" w:cs="Calibri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table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diajukan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format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4.2</w:t>
      </w:r>
    </w:p>
    <w:p w:rsidR="00461701" w:rsidRPr="00461701" w:rsidRDefault="00461701" w:rsidP="0046170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Tabel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4.2 Format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Jadwal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Kegiatan</w:t>
      </w:r>
      <w:proofErr w:type="spellEnd"/>
    </w:p>
    <w:tbl>
      <w:tblPr>
        <w:tblW w:w="81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76"/>
        <w:gridCol w:w="4016"/>
        <w:gridCol w:w="714"/>
        <w:gridCol w:w="714"/>
        <w:gridCol w:w="714"/>
        <w:gridCol w:w="713"/>
        <w:gridCol w:w="715"/>
      </w:tblGrid>
      <w:tr w:rsidR="00461701" w:rsidRPr="00461701" w:rsidTr="00A3597A">
        <w:trPr>
          <w:trHeight w:val="23"/>
        </w:trPr>
        <w:tc>
          <w:tcPr>
            <w:tcW w:w="575" w:type="dxa"/>
            <w:vMerge w:val="restart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007" w:type="dxa"/>
            <w:vMerge w:val="restart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Jenis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580" w:type="dxa"/>
            <w:gridSpan w:val="5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Bulan</w:t>
            </w:r>
            <w:proofErr w:type="spellEnd"/>
          </w:p>
        </w:tc>
      </w:tr>
      <w:tr w:rsidR="00461701" w:rsidRPr="00461701" w:rsidTr="00A3597A">
        <w:trPr>
          <w:trHeight w:val="23"/>
        </w:trPr>
        <w:tc>
          <w:tcPr>
            <w:tcW w:w="575" w:type="dxa"/>
            <w:vMerge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Calibri"/>
                <w:color w:val="000000"/>
                <w:sz w:val="24"/>
                <w:szCs w:val="24"/>
              </w:rPr>
            </w:pPr>
          </w:p>
        </w:tc>
        <w:tc>
          <w:tcPr>
            <w:tcW w:w="4007" w:type="dxa"/>
            <w:vMerge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6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6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5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6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5</w:t>
            </w:r>
          </w:p>
        </w:tc>
      </w:tr>
      <w:tr w:rsidR="00461701" w:rsidRPr="00461701" w:rsidTr="00A3597A">
        <w:trPr>
          <w:trHeight w:val="23"/>
        </w:trPr>
        <w:tc>
          <w:tcPr>
            <w:tcW w:w="575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07" w:type="dxa"/>
          </w:tcPr>
          <w:p w:rsidR="00461701" w:rsidRPr="00461701" w:rsidRDefault="00014643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Mend</w:t>
            </w:r>
            <w:r w:rsidR="00BB0666"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iskusi</w:t>
            </w:r>
            <w:proofErr w:type="spellEnd"/>
            <w:r w:rsidR="00BB0666"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B0666"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tentang</w:t>
            </w:r>
            <w:proofErr w:type="spellEnd"/>
            <w:r w:rsidR="00BB0666"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design game</w:t>
            </w:r>
          </w:p>
        </w:tc>
        <w:tc>
          <w:tcPr>
            <w:tcW w:w="716" w:type="dxa"/>
          </w:tcPr>
          <w:p w:rsidR="00461701" w:rsidRPr="00461701" w:rsidRDefault="00014643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716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5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461701" w:rsidRPr="00461701" w:rsidTr="00550E20">
        <w:trPr>
          <w:trHeight w:val="23"/>
        </w:trPr>
        <w:tc>
          <w:tcPr>
            <w:tcW w:w="575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07" w:type="dxa"/>
          </w:tcPr>
          <w:p w:rsidR="00461701" w:rsidRPr="003A14AA" w:rsidRDefault="00014643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Mencari</w:t>
            </w:r>
            <w:proofErr w:type="spellEnd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bahan</w:t>
            </w:r>
            <w:proofErr w:type="spellEnd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pendukung</w:t>
            </w:r>
            <w:proofErr w:type="spellEnd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dalam</w:t>
            </w:r>
            <w:proofErr w:type="spellEnd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pembuatan</w:t>
            </w:r>
            <w:proofErr w:type="spellEnd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design game</w:t>
            </w:r>
          </w:p>
        </w:tc>
        <w:tc>
          <w:tcPr>
            <w:tcW w:w="716" w:type="dxa"/>
            <w:vAlign w:val="center"/>
          </w:tcPr>
          <w:p w:rsidR="00461701" w:rsidRPr="00461701" w:rsidRDefault="00014643" w:rsidP="00550E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716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5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461701" w:rsidRPr="00461701" w:rsidTr="00550E20">
        <w:trPr>
          <w:trHeight w:val="23"/>
        </w:trPr>
        <w:tc>
          <w:tcPr>
            <w:tcW w:w="575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07" w:type="dxa"/>
          </w:tcPr>
          <w:p w:rsidR="00461701" w:rsidRPr="003A14AA" w:rsidRDefault="00014643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Mengatur</w:t>
            </w:r>
            <w:proofErr w:type="spellEnd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jadwal</w:t>
            </w:r>
            <w:proofErr w:type="spellEnd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pertemuan</w:t>
            </w:r>
            <w:proofErr w:type="spellEnd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untuk</w:t>
            </w:r>
            <w:proofErr w:type="spellEnd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proses design game </w:t>
            </w:r>
            <w:proofErr w:type="spell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lebih</w:t>
            </w:r>
            <w:proofErr w:type="spellEnd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716" w:type="dxa"/>
            <w:vAlign w:val="center"/>
          </w:tcPr>
          <w:p w:rsidR="00461701" w:rsidRPr="00461701" w:rsidRDefault="00014643" w:rsidP="00550E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716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5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461701" w:rsidRPr="00461701" w:rsidTr="00A3597A">
        <w:trPr>
          <w:trHeight w:val="23"/>
        </w:trPr>
        <w:tc>
          <w:tcPr>
            <w:tcW w:w="575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007" w:type="dxa"/>
          </w:tcPr>
          <w:p w:rsidR="00461701" w:rsidRPr="003A14AA" w:rsidRDefault="000847F5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Work </w:t>
            </w:r>
            <w:proofErr w:type="spell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Assigment</w:t>
            </w:r>
            <w:proofErr w:type="spellEnd"/>
          </w:p>
        </w:tc>
        <w:tc>
          <w:tcPr>
            <w:tcW w:w="716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461701" w:rsidRPr="00461701" w:rsidRDefault="00014643" w:rsidP="00692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716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5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461701" w:rsidRPr="00461701" w:rsidTr="00A3597A">
        <w:trPr>
          <w:trHeight w:val="23"/>
        </w:trPr>
        <w:tc>
          <w:tcPr>
            <w:tcW w:w="575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4007" w:type="dxa"/>
          </w:tcPr>
          <w:p w:rsidR="00461701" w:rsidRPr="003A14AA" w:rsidRDefault="00692A5A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System design </w:t>
            </w:r>
          </w:p>
        </w:tc>
        <w:tc>
          <w:tcPr>
            <w:tcW w:w="716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461701" w:rsidRPr="00461701" w:rsidRDefault="00B70D1D" w:rsidP="00692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716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5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461701" w:rsidRPr="00461701" w:rsidTr="00A3597A">
        <w:trPr>
          <w:trHeight w:val="23"/>
        </w:trPr>
        <w:tc>
          <w:tcPr>
            <w:tcW w:w="575" w:type="dxa"/>
          </w:tcPr>
          <w:p w:rsidR="00A3597A" w:rsidRPr="00461701" w:rsidRDefault="00461701" w:rsidP="00A359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07" w:type="dxa"/>
          </w:tcPr>
          <w:p w:rsidR="00461701" w:rsidRPr="003A14AA" w:rsidRDefault="00692A5A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Level design</w:t>
            </w:r>
          </w:p>
        </w:tc>
        <w:tc>
          <w:tcPr>
            <w:tcW w:w="716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461701" w:rsidRPr="00461701" w:rsidRDefault="00A3597A" w:rsidP="00692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716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5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A3597A" w:rsidRPr="00461701" w:rsidRDefault="00A3597A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A3597A" w:rsidRPr="00461701" w:rsidTr="00A3597A">
        <w:trPr>
          <w:trHeight w:val="23"/>
        </w:trPr>
        <w:tc>
          <w:tcPr>
            <w:tcW w:w="575" w:type="dxa"/>
          </w:tcPr>
          <w:p w:rsidR="00A3597A" w:rsidRPr="00461701" w:rsidRDefault="00A3597A" w:rsidP="00A359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4007" w:type="dxa"/>
          </w:tcPr>
          <w:p w:rsidR="00A3597A" w:rsidRPr="003A14AA" w:rsidRDefault="00692A5A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Asset design</w:t>
            </w:r>
          </w:p>
        </w:tc>
        <w:tc>
          <w:tcPr>
            <w:tcW w:w="716" w:type="dxa"/>
          </w:tcPr>
          <w:p w:rsidR="00A3597A" w:rsidRPr="00461701" w:rsidRDefault="00A3597A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A3597A" w:rsidRDefault="00A3597A" w:rsidP="00692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716" w:type="dxa"/>
          </w:tcPr>
          <w:p w:rsidR="00A3597A" w:rsidRPr="00461701" w:rsidRDefault="00A3597A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5" w:type="dxa"/>
          </w:tcPr>
          <w:p w:rsidR="00A3597A" w:rsidRPr="00461701" w:rsidRDefault="00A3597A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A3597A" w:rsidRPr="00461701" w:rsidRDefault="00A3597A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A3597A" w:rsidRPr="00461701" w:rsidTr="00A3597A">
        <w:trPr>
          <w:trHeight w:val="23"/>
        </w:trPr>
        <w:tc>
          <w:tcPr>
            <w:tcW w:w="575" w:type="dxa"/>
          </w:tcPr>
          <w:p w:rsidR="00A3597A" w:rsidRDefault="00A3597A" w:rsidP="00A359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4007" w:type="dxa"/>
          </w:tcPr>
          <w:p w:rsidR="00A3597A" w:rsidRPr="003A14AA" w:rsidRDefault="00692A5A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UI design</w:t>
            </w:r>
          </w:p>
        </w:tc>
        <w:tc>
          <w:tcPr>
            <w:tcW w:w="716" w:type="dxa"/>
          </w:tcPr>
          <w:p w:rsidR="00A3597A" w:rsidRPr="00461701" w:rsidRDefault="00A3597A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A3597A" w:rsidRDefault="00692A5A" w:rsidP="00692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716" w:type="dxa"/>
          </w:tcPr>
          <w:p w:rsidR="00A3597A" w:rsidRPr="00461701" w:rsidRDefault="00A3597A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5" w:type="dxa"/>
          </w:tcPr>
          <w:p w:rsidR="00A3597A" w:rsidRPr="00461701" w:rsidRDefault="00A3597A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A3597A" w:rsidRPr="00461701" w:rsidRDefault="00A3597A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692A5A" w:rsidRPr="00461701" w:rsidTr="00DA0F40">
        <w:trPr>
          <w:trHeight w:val="23"/>
        </w:trPr>
        <w:tc>
          <w:tcPr>
            <w:tcW w:w="575" w:type="dxa"/>
          </w:tcPr>
          <w:p w:rsidR="00692A5A" w:rsidRDefault="00692A5A" w:rsidP="00A359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4007" w:type="dxa"/>
          </w:tcPr>
          <w:p w:rsidR="00692A5A" w:rsidRPr="003A14AA" w:rsidRDefault="00692A5A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Mencari</w:t>
            </w:r>
            <w:proofErr w:type="spellEnd"/>
            <w:r w:rsidR="00376FBC"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76FBC"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atau</w:t>
            </w:r>
            <w:proofErr w:type="spellEnd"/>
            <w:r w:rsidR="00376FBC"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76FBC"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membuat</w:t>
            </w:r>
            <w:proofErr w:type="spellEnd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asset-asset yang </w:t>
            </w:r>
            <w:proofErr w:type="spell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digunakan</w:t>
            </w:r>
            <w:proofErr w:type="spellEnd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dalam</w:t>
            </w:r>
            <w:proofErr w:type="spellEnd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pembuatan</w:t>
            </w:r>
            <w:proofErr w:type="spellEnd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game</w:t>
            </w:r>
          </w:p>
        </w:tc>
        <w:tc>
          <w:tcPr>
            <w:tcW w:w="716" w:type="dxa"/>
          </w:tcPr>
          <w:p w:rsidR="00692A5A" w:rsidRPr="00461701" w:rsidRDefault="00692A5A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692A5A" w:rsidRDefault="00692A5A" w:rsidP="00692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692A5A" w:rsidRPr="00461701" w:rsidRDefault="00692A5A" w:rsidP="00DA0F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715" w:type="dxa"/>
          </w:tcPr>
          <w:p w:rsidR="00692A5A" w:rsidRPr="00461701" w:rsidRDefault="00692A5A" w:rsidP="00376F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692A5A" w:rsidRPr="00461701" w:rsidRDefault="00692A5A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692A5A" w:rsidRPr="00461701" w:rsidTr="00A3597A">
        <w:trPr>
          <w:trHeight w:val="23"/>
        </w:trPr>
        <w:tc>
          <w:tcPr>
            <w:tcW w:w="575" w:type="dxa"/>
          </w:tcPr>
          <w:p w:rsidR="00692A5A" w:rsidRDefault="00692A5A" w:rsidP="00A359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07" w:type="dxa"/>
          </w:tcPr>
          <w:p w:rsidR="00692A5A" w:rsidRPr="003A14AA" w:rsidRDefault="00376FBC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Pembuatan</w:t>
            </w:r>
            <w:proofErr w:type="spellEnd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BGM, dan sound effect</w:t>
            </w:r>
          </w:p>
        </w:tc>
        <w:tc>
          <w:tcPr>
            <w:tcW w:w="716" w:type="dxa"/>
          </w:tcPr>
          <w:p w:rsidR="00692A5A" w:rsidRPr="00461701" w:rsidRDefault="00692A5A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692A5A" w:rsidRDefault="00692A5A" w:rsidP="00692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692A5A" w:rsidRDefault="00376FBC" w:rsidP="00376F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715" w:type="dxa"/>
          </w:tcPr>
          <w:p w:rsidR="00692A5A" w:rsidRPr="00461701" w:rsidRDefault="00692A5A" w:rsidP="00376F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692A5A" w:rsidRPr="00461701" w:rsidRDefault="00692A5A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376FBC" w:rsidRPr="00461701" w:rsidTr="00DA0F40">
        <w:trPr>
          <w:trHeight w:val="23"/>
        </w:trPr>
        <w:tc>
          <w:tcPr>
            <w:tcW w:w="575" w:type="dxa"/>
          </w:tcPr>
          <w:p w:rsidR="00376FBC" w:rsidRDefault="00376FBC" w:rsidP="00A359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07" w:type="dxa"/>
          </w:tcPr>
          <w:p w:rsidR="00376FBC" w:rsidRPr="003A14AA" w:rsidRDefault="004B2337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gram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C</w:t>
            </w:r>
            <w:r w:rsidR="00376FBC"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oding(</w:t>
            </w:r>
            <w:proofErr w:type="spellStart"/>
            <w:proofErr w:type="gramEnd"/>
            <w:r w:rsidR="00376FBC"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movement,jump,run,walk,main</w:t>
            </w:r>
            <w:proofErr w:type="spellEnd"/>
            <w:r w:rsidR="00376FBC"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menu, etc.)</w:t>
            </w:r>
          </w:p>
        </w:tc>
        <w:tc>
          <w:tcPr>
            <w:tcW w:w="716" w:type="dxa"/>
          </w:tcPr>
          <w:p w:rsidR="00376FBC" w:rsidRPr="00461701" w:rsidRDefault="00376FBC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376FBC" w:rsidRDefault="00376FBC" w:rsidP="00692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376FBC" w:rsidRDefault="00376FBC" w:rsidP="00DA0F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715" w:type="dxa"/>
            <w:vAlign w:val="center"/>
          </w:tcPr>
          <w:p w:rsidR="00376FBC" w:rsidRPr="00461701" w:rsidRDefault="00376FBC" w:rsidP="00DA0F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376FBC" w:rsidRPr="00461701" w:rsidRDefault="00376FBC" w:rsidP="00DA0F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9C7EB1" w:rsidRPr="00461701" w:rsidTr="00DA0F40">
        <w:trPr>
          <w:trHeight w:val="23"/>
        </w:trPr>
        <w:tc>
          <w:tcPr>
            <w:tcW w:w="575" w:type="dxa"/>
          </w:tcPr>
          <w:p w:rsidR="009C7EB1" w:rsidRDefault="009C7EB1" w:rsidP="00A359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07" w:type="dxa"/>
          </w:tcPr>
          <w:p w:rsidR="009C7EB1" w:rsidRPr="003A14AA" w:rsidRDefault="000847F5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Pembuatan</w:t>
            </w:r>
            <w:proofErr w:type="spellEnd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game</w:t>
            </w:r>
          </w:p>
        </w:tc>
        <w:tc>
          <w:tcPr>
            <w:tcW w:w="716" w:type="dxa"/>
          </w:tcPr>
          <w:p w:rsidR="009C7EB1" w:rsidRPr="00461701" w:rsidRDefault="009C7EB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9C7EB1" w:rsidRDefault="009C7EB1" w:rsidP="00692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9C7EB1" w:rsidRDefault="009C7EB1" w:rsidP="00DA0F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9C7EB1" w:rsidRPr="00461701" w:rsidRDefault="009C7EB1" w:rsidP="00DA0F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716" w:type="dxa"/>
            <w:vAlign w:val="center"/>
          </w:tcPr>
          <w:p w:rsidR="009C7EB1" w:rsidRPr="00461701" w:rsidRDefault="009C7EB1" w:rsidP="00DA0F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9C7EB1" w:rsidRPr="00461701" w:rsidTr="00DA0F40">
        <w:trPr>
          <w:trHeight w:val="23"/>
        </w:trPr>
        <w:tc>
          <w:tcPr>
            <w:tcW w:w="575" w:type="dxa"/>
          </w:tcPr>
          <w:p w:rsidR="009C7EB1" w:rsidRDefault="000847F5" w:rsidP="00A359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07" w:type="dxa"/>
          </w:tcPr>
          <w:p w:rsidR="009C7EB1" w:rsidRPr="003A14AA" w:rsidRDefault="000847F5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gram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Testing(</w:t>
            </w:r>
            <w:proofErr w:type="gramEnd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Alpha)</w:t>
            </w:r>
          </w:p>
        </w:tc>
        <w:tc>
          <w:tcPr>
            <w:tcW w:w="716" w:type="dxa"/>
          </w:tcPr>
          <w:p w:rsidR="009C7EB1" w:rsidRPr="00461701" w:rsidRDefault="009C7EB1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9C7EB1" w:rsidRDefault="009C7EB1" w:rsidP="00692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9C7EB1" w:rsidRDefault="009C7EB1" w:rsidP="00DA0F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9C7EB1" w:rsidRDefault="000847F5" w:rsidP="00DA0F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716" w:type="dxa"/>
            <w:vAlign w:val="center"/>
          </w:tcPr>
          <w:p w:rsidR="009C7EB1" w:rsidRPr="00461701" w:rsidRDefault="009C7EB1" w:rsidP="00DA0F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0847F5" w:rsidRPr="00461701" w:rsidTr="00DA0F40">
        <w:trPr>
          <w:trHeight w:val="23"/>
        </w:trPr>
        <w:tc>
          <w:tcPr>
            <w:tcW w:w="575" w:type="dxa"/>
          </w:tcPr>
          <w:p w:rsidR="000847F5" w:rsidRDefault="000847F5" w:rsidP="00A359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07" w:type="dxa"/>
          </w:tcPr>
          <w:p w:rsidR="000847F5" w:rsidRPr="003A14AA" w:rsidRDefault="000847F5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gram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Testing(</w:t>
            </w:r>
            <w:proofErr w:type="gramEnd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Beta)</w:t>
            </w:r>
          </w:p>
        </w:tc>
        <w:tc>
          <w:tcPr>
            <w:tcW w:w="716" w:type="dxa"/>
          </w:tcPr>
          <w:p w:rsidR="000847F5" w:rsidRPr="00461701" w:rsidRDefault="000847F5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0847F5" w:rsidRDefault="000847F5" w:rsidP="00692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0847F5" w:rsidRDefault="000847F5" w:rsidP="00DA0F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0847F5" w:rsidRDefault="000847F5" w:rsidP="00DA0F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716" w:type="dxa"/>
            <w:vAlign w:val="center"/>
          </w:tcPr>
          <w:p w:rsidR="000847F5" w:rsidRPr="00461701" w:rsidRDefault="000847F5" w:rsidP="00DA0F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0847F5" w:rsidRPr="00461701" w:rsidTr="00DA0F40">
        <w:trPr>
          <w:trHeight w:val="23"/>
        </w:trPr>
        <w:tc>
          <w:tcPr>
            <w:tcW w:w="575" w:type="dxa"/>
          </w:tcPr>
          <w:p w:rsidR="000847F5" w:rsidRDefault="000847F5" w:rsidP="00A359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07" w:type="dxa"/>
          </w:tcPr>
          <w:p w:rsidR="000847F5" w:rsidRPr="003A14AA" w:rsidRDefault="000847F5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Mastery</w:t>
            </w:r>
          </w:p>
        </w:tc>
        <w:tc>
          <w:tcPr>
            <w:tcW w:w="716" w:type="dxa"/>
          </w:tcPr>
          <w:p w:rsidR="000847F5" w:rsidRPr="00461701" w:rsidRDefault="000847F5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0847F5" w:rsidRDefault="000847F5" w:rsidP="00692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0847F5" w:rsidRDefault="000847F5" w:rsidP="00DA0F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0847F5" w:rsidRDefault="000847F5" w:rsidP="00DA0F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716" w:type="dxa"/>
            <w:vAlign w:val="center"/>
          </w:tcPr>
          <w:p w:rsidR="000847F5" w:rsidRPr="00461701" w:rsidRDefault="000847F5" w:rsidP="00DA0F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0847F5" w:rsidRPr="00461701" w:rsidTr="00DA0F40">
        <w:trPr>
          <w:trHeight w:val="23"/>
        </w:trPr>
        <w:tc>
          <w:tcPr>
            <w:tcW w:w="575" w:type="dxa"/>
          </w:tcPr>
          <w:p w:rsidR="000847F5" w:rsidRDefault="000847F5" w:rsidP="00A359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07" w:type="dxa"/>
          </w:tcPr>
          <w:p w:rsidR="000847F5" w:rsidRPr="003A14AA" w:rsidRDefault="007D77BC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</w:t>
            </w:r>
            <w:r w:rsidR="000847F5"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ublishing</w:t>
            </w:r>
          </w:p>
        </w:tc>
        <w:tc>
          <w:tcPr>
            <w:tcW w:w="716" w:type="dxa"/>
          </w:tcPr>
          <w:p w:rsidR="000847F5" w:rsidRPr="00461701" w:rsidRDefault="000847F5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0847F5" w:rsidRDefault="000847F5" w:rsidP="00692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0847F5" w:rsidRDefault="000847F5" w:rsidP="00DA0F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0847F5" w:rsidRDefault="000847F5" w:rsidP="00DA0F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0847F5" w:rsidRPr="00461701" w:rsidRDefault="000847F5" w:rsidP="00DA0F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X</w:t>
            </w:r>
          </w:p>
        </w:tc>
      </w:tr>
      <w:tr w:rsidR="000847F5" w:rsidRPr="00461701" w:rsidTr="00DA0F40">
        <w:trPr>
          <w:trHeight w:val="23"/>
        </w:trPr>
        <w:tc>
          <w:tcPr>
            <w:tcW w:w="575" w:type="dxa"/>
          </w:tcPr>
          <w:p w:rsidR="000847F5" w:rsidRDefault="000847F5" w:rsidP="00A359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07" w:type="dxa"/>
          </w:tcPr>
          <w:p w:rsidR="000847F5" w:rsidRPr="003A14AA" w:rsidRDefault="000847F5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Wawancara</w:t>
            </w:r>
            <w:proofErr w:type="spellEnd"/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,</w:t>
            </w:r>
            <w:r w:rsidR="005923F9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Qu</w:t>
            </w:r>
            <w:r w:rsidR="005923F9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estionnaire</w:t>
            </w:r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,</w:t>
            </w:r>
            <w:r w:rsidR="005923F9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r w:rsidRP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dan feedback player</w:t>
            </w:r>
          </w:p>
        </w:tc>
        <w:tc>
          <w:tcPr>
            <w:tcW w:w="716" w:type="dxa"/>
          </w:tcPr>
          <w:p w:rsidR="000847F5" w:rsidRPr="00461701" w:rsidRDefault="000847F5" w:rsidP="00461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</w:tcPr>
          <w:p w:rsidR="000847F5" w:rsidRDefault="000847F5" w:rsidP="00692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0847F5" w:rsidRDefault="000847F5" w:rsidP="00DA0F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0847F5" w:rsidRDefault="000847F5" w:rsidP="00DA0F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0847F5" w:rsidRDefault="000847F5" w:rsidP="00DA0F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X</w:t>
            </w:r>
          </w:p>
        </w:tc>
      </w:tr>
    </w:tbl>
    <w:p w:rsidR="00461701" w:rsidRPr="00461701" w:rsidRDefault="00461701" w:rsidP="00551214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r w:rsidRPr="000847F5">
        <w:rPr>
          <w:rFonts w:ascii="Times New Roman" w:eastAsia="Times New Roman" w:hAnsi="Times New Roman" w:cs="Calibri"/>
          <w:b/>
          <w:color w:val="000000"/>
          <w:sz w:val="24"/>
          <w:szCs w:val="24"/>
        </w:rPr>
        <w:lastRenderedPageBreak/>
        <w:t>LAMPIRAN-LAMPIRAN</w:t>
      </w:r>
    </w:p>
    <w:p w:rsidR="00461701" w:rsidRDefault="00461701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Lampiran 1. </w:t>
      </w: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Biodata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Ketua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,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Anggota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, dan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Dosen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Pembimbing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</w:p>
    <w:p w:rsidR="007D77BC" w:rsidRPr="00461701" w:rsidRDefault="007D77BC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Biodata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Ketua</w:t>
      </w:r>
      <w:proofErr w:type="spellEnd"/>
    </w:p>
    <w:p w:rsidR="00461701" w:rsidRPr="00461701" w:rsidRDefault="00461701" w:rsidP="00461701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Identitas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Diri</w:t>
      </w:r>
      <w:proofErr w:type="spellEnd"/>
    </w:p>
    <w:tbl>
      <w:tblPr>
        <w:tblW w:w="73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3969"/>
        <w:gridCol w:w="2904"/>
      </w:tblGrid>
      <w:tr w:rsidR="00461701" w:rsidRPr="00461701">
        <w:trPr>
          <w:trHeight w:val="20"/>
        </w:trPr>
        <w:tc>
          <w:tcPr>
            <w:tcW w:w="522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Lengkap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904" w:type="dxa"/>
          </w:tcPr>
          <w:p w:rsidR="00461701" w:rsidRPr="00461701" w:rsidRDefault="003F7EFC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Andrew Michael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Pujanata</w:t>
            </w:r>
            <w:proofErr w:type="spellEnd"/>
          </w:p>
        </w:tc>
      </w:tr>
      <w:tr w:rsidR="00461701" w:rsidRPr="00461701">
        <w:trPr>
          <w:trHeight w:val="20"/>
        </w:trPr>
        <w:tc>
          <w:tcPr>
            <w:tcW w:w="522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Jenis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04" w:type="dxa"/>
          </w:tcPr>
          <w:p w:rsidR="00461701" w:rsidRPr="00461701" w:rsidRDefault="003F7EFC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Pria</w:t>
            </w:r>
            <w:proofErr w:type="spellEnd"/>
          </w:p>
        </w:tc>
      </w:tr>
      <w:tr w:rsidR="00461701" w:rsidRPr="00461701">
        <w:trPr>
          <w:trHeight w:val="20"/>
        </w:trPr>
        <w:tc>
          <w:tcPr>
            <w:tcW w:w="522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904" w:type="dxa"/>
          </w:tcPr>
          <w:p w:rsidR="00461701" w:rsidRPr="00461701" w:rsidRDefault="003F7EFC" w:rsidP="00692A5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Game Application and Technology</w:t>
            </w:r>
          </w:p>
        </w:tc>
      </w:tr>
      <w:tr w:rsidR="00461701" w:rsidRPr="00461701">
        <w:trPr>
          <w:trHeight w:val="20"/>
        </w:trPr>
        <w:tc>
          <w:tcPr>
            <w:tcW w:w="522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2904" w:type="dxa"/>
          </w:tcPr>
          <w:p w:rsidR="00461701" w:rsidRPr="00461701" w:rsidRDefault="003F7EFC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2101632534</w:t>
            </w:r>
          </w:p>
        </w:tc>
      </w:tr>
      <w:tr w:rsidR="00461701" w:rsidRPr="00461701">
        <w:trPr>
          <w:trHeight w:val="20"/>
        </w:trPr>
        <w:tc>
          <w:tcPr>
            <w:tcW w:w="522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Tempat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Tanggal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904" w:type="dxa"/>
          </w:tcPr>
          <w:p w:rsidR="00461701" w:rsidRPr="00461701" w:rsidRDefault="003F7EFC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Jakarta, 24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1999</w:t>
            </w:r>
          </w:p>
        </w:tc>
      </w:tr>
      <w:tr w:rsidR="00461701" w:rsidRPr="00461701">
        <w:trPr>
          <w:trHeight w:val="20"/>
        </w:trPr>
        <w:tc>
          <w:tcPr>
            <w:tcW w:w="522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Alamat </w:t>
            </w:r>
            <w:r w:rsidRPr="00461701">
              <w:rPr>
                <w:rFonts w:ascii="Times New Roman" w:eastAsia="Times New Roman" w:hAnsi="Times New Roman" w:cs="Calibri"/>
                <w:i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904" w:type="dxa"/>
          </w:tcPr>
          <w:p w:rsidR="00461701" w:rsidRPr="00461701" w:rsidRDefault="00750DDE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hyperlink r:id="rId11" w:history="1">
              <w:r w:rsidR="003F7EFC" w:rsidRPr="00E2178C">
                <w:rPr>
                  <w:rStyle w:val="Hyperlink"/>
                  <w:rFonts w:ascii="Times New Roman" w:eastAsia="Times New Roman" w:hAnsi="Times New Roman" w:cs="Calibri"/>
                  <w:sz w:val="24"/>
                  <w:szCs w:val="24"/>
                </w:rPr>
                <w:t>andrewpujanata@gmail.com</w:t>
              </w:r>
            </w:hyperlink>
          </w:p>
        </w:tc>
      </w:tr>
      <w:tr w:rsidR="00461701" w:rsidRPr="00461701">
        <w:trPr>
          <w:trHeight w:val="20"/>
        </w:trPr>
        <w:tc>
          <w:tcPr>
            <w:tcW w:w="522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Nomor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Telepon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/HP</w:t>
            </w:r>
          </w:p>
        </w:tc>
        <w:tc>
          <w:tcPr>
            <w:tcW w:w="2904" w:type="dxa"/>
          </w:tcPr>
          <w:p w:rsidR="00461701" w:rsidRPr="00461701" w:rsidRDefault="003F7EFC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087875687066</w:t>
            </w:r>
          </w:p>
        </w:tc>
      </w:tr>
    </w:tbl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Pr="00461701" w:rsidRDefault="00461701" w:rsidP="00461701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  <w:lang w:eastAsia="id-ID"/>
        </w:rPr>
      </w:pP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  <w:lang w:eastAsia="id-ID"/>
        </w:rPr>
        <w:t>Kegiatan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  <w:lang w:eastAsia="id-ID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  <w:lang w:eastAsia="id-ID"/>
        </w:rPr>
        <w:t>Kemahasiswaan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  <w:lang w:eastAsia="id-ID"/>
        </w:rPr>
        <w:t xml:space="preserve"> Yang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  <w:lang w:eastAsia="id-ID"/>
        </w:rPr>
        <w:t>Sedang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  <w:lang w:eastAsia="id-ID"/>
        </w:rPr>
        <w:t>/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  <w:lang w:eastAsia="id-ID"/>
        </w:rPr>
        <w:t>Pernah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  <w:lang w:eastAsia="id-ID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  <w:lang w:eastAsia="id-ID"/>
        </w:rPr>
        <w:t>Diikuti</w:t>
      </w:r>
      <w:proofErr w:type="spellEnd"/>
    </w:p>
    <w:tbl>
      <w:tblPr>
        <w:tblW w:w="73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70"/>
        <w:gridCol w:w="3100"/>
        <w:gridCol w:w="1701"/>
        <w:gridCol w:w="1955"/>
      </w:tblGrid>
      <w:tr w:rsidR="00461701" w:rsidRPr="00461701">
        <w:trPr>
          <w:trHeight w:val="20"/>
        </w:trPr>
        <w:tc>
          <w:tcPr>
            <w:tcW w:w="570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100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Jenis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701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dalam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955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Waktu dan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461701" w:rsidRPr="00461701">
        <w:trPr>
          <w:trHeight w:val="20"/>
        </w:trPr>
        <w:tc>
          <w:tcPr>
            <w:tcW w:w="57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00" w:type="dxa"/>
          </w:tcPr>
          <w:p w:rsidR="00461701" w:rsidRPr="00461701" w:rsidRDefault="00551214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Bina Nusantara Computer Club</w:t>
            </w:r>
          </w:p>
        </w:tc>
        <w:tc>
          <w:tcPr>
            <w:tcW w:w="1701" w:type="dxa"/>
          </w:tcPr>
          <w:p w:rsidR="00461701" w:rsidRPr="00461701" w:rsidRDefault="00551214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955" w:type="dxa"/>
          </w:tcPr>
          <w:p w:rsidR="00461701" w:rsidRPr="00461701" w:rsidRDefault="00551214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2017,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Binus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University</w:t>
            </w:r>
          </w:p>
        </w:tc>
      </w:tr>
    </w:tbl>
    <w:p w:rsidR="00E45A0A" w:rsidRPr="00461701" w:rsidRDefault="00E45A0A" w:rsidP="008473F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Pr="00461701" w:rsidRDefault="00461701" w:rsidP="00461701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Penghargaan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Yang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Pernah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Diterima</w:t>
      </w:r>
      <w:proofErr w:type="spellEnd"/>
    </w:p>
    <w:tbl>
      <w:tblPr>
        <w:tblW w:w="73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2646"/>
        <w:gridCol w:w="2409"/>
        <w:gridCol w:w="1701"/>
      </w:tblGrid>
      <w:tr w:rsidR="00461701" w:rsidRPr="00461701">
        <w:trPr>
          <w:trHeight w:val="20"/>
        </w:trPr>
        <w:tc>
          <w:tcPr>
            <w:tcW w:w="570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646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Jenis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409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Pihak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Pemberi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701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461701" w:rsidRPr="00461701">
        <w:trPr>
          <w:trHeight w:val="20"/>
        </w:trPr>
        <w:tc>
          <w:tcPr>
            <w:tcW w:w="57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46" w:type="dxa"/>
          </w:tcPr>
          <w:p w:rsidR="00461701" w:rsidRPr="00461701" w:rsidRDefault="00551214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Juara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2 OSN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Propinsi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2409" w:type="dxa"/>
          </w:tcPr>
          <w:p w:rsidR="00461701" w:rsidRPr="00461701" w:rsidRDefault="007D77BC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SMA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Fons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Vitae 1</w:t>
            </w:r>
          </w:p>
        </w:tc>
        <w:tc>
          <w:tcPr>
            <w:tcW w:w="1701" w:type="dxa"/>
          </w:tcPr>
          <w:p w:rsidR="00461701" w:rsidRPr="00461701" w:rsidRDefault="007D77BC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2015</w:t>
            </w:r>
          </w:p>
        </w:tc>
      </w:tr>
    </w:tbl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Semua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data yang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saya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isikan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dan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tercantum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dalam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biodata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ini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adalah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benar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dan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dapat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dipertanggungjawabkan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secara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hukum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.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Apabila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di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kemudian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hari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ternyata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dijumpai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ketidaksesuaian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dengan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kenyataan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,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saya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sanggup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menerima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sanksi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.</w:t>
      </w:r>
    </w:p>
    <w:p w:rsidR="00D47DCD" w:rsidRDefault="00461701" w:rsidP="00551214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Demikian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biodata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ini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saya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buat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dengan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sebenarnya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untuk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memenuhi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salah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satu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persyaratan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dalam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pengajuan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="00045B0D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PKM-KC</w:t>
      </w: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.</w:t>
      </w:r>
    </w:p>
    <w:p w:rsidR="007D77BC" w:rsidRPr="00461701" w:rsidRDefault="007D77BC" w:rsidP="00551214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Pr="00461701" w:rsidRDefault="00045B0D" w:rsidP="002D5C6F">
      <w:pPr>
        <w:autoSpaceDE w:val="0"/>
        <w:autoSpaceDN w:val="0"/>
        <w:adjustRightInd w:val="0"/>
        <w:spacing w:after="0" w:line="276" w:lineRule="auto"/>
        <w:ind w:left="4100" w:firstLine="72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Jakarta, </w:t>
      </w:r>
      <w:r w:rsidR="005923F9">
        <w:rPr>
          <w:rFonts w:ascii="Times New Roman" w:eastAsia="Times New Roman" w:hAnsi="Times New Roman" w:cs="Calibri"/>
          <w:color w:val="000000"/>
          <w:sz w:val="24"/>
          <w:szCs w:val="24"/>
        </w:rPr>
        <w:t>15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Maret</w:t>
      </w:r>
      <w:proofErr w:type="spellEnd"/>
      <w:r w:rsidR="00461701"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2019</w:t>
      </w:r>
    </w:p>
    <w:p w:rsidR="008473FB" w:rsidRDefault="00461701" w:rsidP="002D5C6F">
      <w:pPr>
        <w:autoSpaceDE w:val="0"/>
        <w:autoSpaceDN w:val="0"/>
        <w:adjustRightInd w:val="0"/>
        <w:spacing w:after="0" w:line="276" w:lineRule="auto"/>
        <w:ind w:left="4100" w:firstLine="72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Ketua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Tim</w:t>
      </w:r>
    </w:p>
    <w:p w:rsidR="00E45A0A" w:rsidRDefault="00E45A0A" w:rsidP="00461701">
      <w:pPr>
        <w:autoSpaceDE w:val="0"/>
        <w:autoSpaceDN w:val="0"/>
        <w:adjustRightInd w:val="0"/>
        <w:spacing w:after="0" w:line="276" w:lineRule="auto"/>
        <w:ind w:left="5103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8473FB" w:rsidRDefault="008473FB" w:rsidP="00461701">
      <w:pPr>
        <w:autoSpaceDE w:val="0"/>
        <w:autoSpaceDN w:val="0"/>
        <w:adjustRightInd w:val="0"/>
        <w:spacing w:after="0" w:line="276" w:lineRule="auto"/>
        <w:ind w:left="5103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8473FB" w:rsidRDefault="008473FB" w:rsidP="00461701">
      <w:pPr>
        <w:autoSpaceDE w:val="0"/>
        <w:autoSpaceDN w:val="0"/>
        <w:adjustRightInd w:val="0"/>
        <w:spacing w:after="0" w:line="276" w:lineRule="auto"/>
        <w:ind w:left="5103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8473FB" w:rsidRPr="00461701" w:rsidRDefault="008473FB" w:rsidP="00461701">
      <w:pPr>
        <w:autoSpaceDE w:val="0"/>
        <w:autoSpaceDN w:val="0"/>
        <w:adjustRightInd w:val="0"/>
        <w:spacing w:after="0" w:line="276" w:lineRule="auto"/>
        <w:ind w:left="5103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D47DCD" w:rsidRPr="00461701" w:rsidRDefault="00697F1D" w:rsidP="007D77BC">
      <w:pPr>
        <w:autoSpaceDE w:val="0"/>
        <w:autoSpaceDN w:val="0"/>
        <w:adjustRightInd w:val="0"/>
        <w:spacing w:after="0" w:line="276" w:lineRule="auto"/>
        <w:ind w:left="4100" w:firstLine="72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(Andrew Michael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Pujanata</w:t>
      </w:r>
      <w:proofErr w:type="spellEnd"/>
      <w:r w:rsidR="007D77BC">
        <w:rPr>
          <w:rFonts w:ascii="Times New Roman" w:eastAsia="Times New Roman" w:hAnsi="Times New Roman" w:cs="Calibri"/>
          <w:color w:val="000000"/>
          <w:sz w:val="24"/>
          <w:szCs w:val="24"/>
        </w:rPr>
        <w:t>)</w:t>
      </w:r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lastRenderedPageBreak/>
        <w:t xml:space="preserve">Biodata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Anggota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1</w:t>
      </w:r>
    </w:p>
    <w:p w:rsidR="00461701" w:rsidRPr="00461701" w:rsidRDefault="00461701" w:rsidP="00461701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Identitas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Diri</w:t>
      </w:r>
      <w:proofErr w:type="spellEnd"/>
    </w:p>
    <w:tbl>
      <w:tblPr>
        <w:tblW w:w="73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3828"/>
        <w:gridCol w:w="2976"/>
      </w:tblGrid>
      <w:tr w:rsidR="00461701" w:rsidRPr="00461701">
        <w:trPr>
          <w:trHeight w:val="20"/>
        </w:trPr>
        <w:tc>
          <w:tcPr>
            <w:tcW w:w="522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2976" w:type="dxa"/>
          </w:tcPr>
          <w:p w:rsidR="00461701" w:rsidRPr="00461701" w:rsidRDefault="00697F1D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Herwin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Santoso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Ng</w:t>
            </w:r>
          </w:p>
        </w:tc>
      </w:tr>
      <w:tr w:rsidR="00461701" w:rsidRPr="00461701">
        <w:trPr>
          <w:trHeight w:val="20"/>
        </w:trPr>
        <w:tc>
          <w:tcPr>
            <w:tcW w:w="522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Jenis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76" w:type="dxa"/>
          </w:tcPr>
          <w:p w:rsidR="00461701" w:rsidRPr="00461701" w:rsidRDefault="00697F1D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Laki-laki</w:t>
            </w:r>
            <w:proofErr w:type="spellEnd"/>
          </w:p>
        </w:tc>
      </w:tr>
      <w:tr w:rsidR="00461701" w:rsidRPr="00461701">
        <w:trPr>
          <w:trHeight w:val="20"/>
        </w:trPr>
        <w:tc>
          <w:tcPr>
            <w:tcW w:w="522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976" w:type="dxa"/>
          </w:tcPr>
          <w:p w:rsidR="00461701" w:rsidRPr="00461701" w:rsidRDefault="00045B0D" w:rsidP="000847F5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Game </w:t>
            </w:r>
            <w:r w:rsidR="00697F1D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Application and Technology</w:t>
            </w:r>
          </w:p>
        </w:tc>
      </w:tr>
      <w:tr w:rsidR="00461701" w:rsidRPr="00461701">
        <w:trPr>
          <w:trHeight w:val="20"/>
        </w:trPr>
        <w:tc>
          <w:tcPr>
            <w:tcW w:w="522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2976" w:type="dxa"/>
          </w:tcPr>
          <w:p w:rsidR="00461701" w:rsidRPr="00461701" w:rsidRDefault="00697F1D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2101646703</w:t>
            </w:r>
          </w:p>
        </w:tc>
      </w:tr>
      <w:tr w:rsidR="00461701" w:rsidRPr="00461701">
        <w:trPr>
          <w:trHeight w:val="20"/>
        </w:trPr>
        <w:tc>
          <w:tcPr>
            <w:tcW w:w="522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Tempat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Tanggal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976" w:type="dxa"/>
          </w:tcPr>
          <w:p w:rsidR="00461701" w:rsidRPr="00697F1D" w:rsidRDefault="00697F1D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Bekasi / 12 Mei 1999</w:t>
            </w:r>
          </w:p>
        </w:tc>
      </w:tr>
      <w:tr w:rsidR="00461701" w:rsidRPr="00461701">
        <w:trPr>
          <w:trHeight w:val="20"/>
        </w:trPr>
        <w:tc>
          <w:tcPr>
            <w:tcW w:w="522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828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Alamat </w:t>
            </w:r>
            <w:r w:rsidRPr="00461701">
              <w:rPr>
                <w:rFonts w:ascii="Times New Roman" w:eastAsia="Times New Roman" w:hAnsi="Times New Roman" w:cs="Calibri"/>
                <w:i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976" w:type="dxa"/>
          </w:tcPr>
          <w:p w:rsidR="00461701" w:rsidRPr="00461701" w:rsidRDefault="00750DDE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hyperlink r:id="rId12" w:history="1">
              <w:r w:rsidR="00697F1D" w:rsidRPr="00E2178C">
                <w:rPr>
                  <w:rStyle w:val="Hyperlink"/>
                  <w:rFonts w:ascii="Times New Roman" w:eastAsia="Times New Roman" w:hAnsi="Times New Roman" w:cs="Calibri"/>
                  <w:sz w:val="24"/>
                  <w:szCs w:val="24"/>
                </w:rPr>
                <w:t>Herwin.santoso@binus.ac.id</w:t>
              </w:r>
            </w:hyperlink>
          </w:p>
        </w:tc>
      </w:tr>
      <w:tr w:rsidR="00461701" w:rsidRPr="00461701">
        <w:trPr>
          <w:trHeight w:val="20"/>
        </w:trPr>
        <w:tc>
          <w:tcPr>
            <w:tcW w:w="522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828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Nomor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Telepon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/HP</w:t>
            </w:r>
          </w:p>
        </w:tc>
        <w:tc>
          <w:tcPr>
            <w:tcW w:w="2976" w:type="dxa"/>
          </w:tcPr>
          <w:p w:rsidR="00461701" w:rsidRPr="00461701" w:rsidRDefault="00697F1D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087872104719</w:t>
            </w:r>
          </w:p>
        </w:tc>
      </w:tr>
    </w:tbl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Pr="00461701" w:rsidRDefault="00461701" w:rsidP="00461701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  <w:lang w:eastAsia="id-ID"/>
        </w:rPr>
      </w:pP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  <w:lang w:eastAsia="id-ID"/>
        </w:rPr>
        <w:t>Kegiatan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  <w:lang w:eastAsia="id-ID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  <w:lang w:eastAsia="id-ID"/>
        </w:rPr>
        <w:t>Kemahasiswaan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  <w:lang w:eastAsia="id-ID"/>
        </w:rPr>
        <w:t xml:space="preserve"> Yang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  <w:lang w:eastAsia="id-ID"/>
        </w:rPr>
        <w:t>Sedang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  <w:lang w:eastAsia="id-ID"/>
        </w:rPr>
        <w:t>/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  <w:lang w:eastAsia="id-ID"/>
        </w:rPr>
        <w:t>Pernah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  <w:lang w:eastAsia="id-ID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  <w:lang w:eastAsia="id-ID"/>
        </w:rPr>
        <w:t>Diikuti</w:t>
      </w:r>
      <w:proofErr w:type="spellEnd"/>
    </w:p>
    <w:tbl>
      <w:tblPr>
        <w:tblW w:w="73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70"/>
        <w:gridCol w:w="3100"/>
        <w:gridCol w:w="1701"/>
        <w:gridCol w:w="1955"/>
      </w:tblGrid>
      <w:tr w:rsidR="00461701" w:rsidRPr="00461701">
        <w:trPr>
          <w:trHeight w:val="20"/>
        </w:trPr>
        <w:tc>
          <w:tcPr>
            <w:tcW w:w="570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100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Jenis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701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dalam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955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Waktu dan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461701" w:rsidRPr="00461701">
        <w:trPr>
          <w:trHeight w:val="20"/>
        </w:trPr>
        <w:tc>
          <w:tcPr>
            <w:tcW w:w="57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3100" w:type="dxa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461701" w:rsidRPr="001C3DEC" w:rsidRDefault="001C3DEC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1955" w:type="dxa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-</w:t>
            </w:r>
          </w:p>
        </w:tc>
      </w:tr>
      <w:tr w:rsidR="00461701" w:rsidRPr="00461701">
        <w:trPr>
          <w:trHeight w:val="20"/>
        </w:trPr>
        <w:tc>
          <w:tcPr>
            <w:tcW w:w="57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3100" w:type="dxa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461701" w:rsidRPr="001C3DEC" w:rsidRDefault="001C3DEC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1955" w:type="dxa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-</w:t>
            </w:r>
          </w:p>
        </w:tc>
      </w:tr>
      <w:tr w:rsidR="00461701" w:rsidRPr="00461701">
        <w:trPr>
          <w:trHeight w:val="20"/>
        </w:trPr>
        <w:tc>
          <w:tcPr>
            <w:tcW w:w="57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3100" w:type="dxa"/>
          </w:tcPr>
          <w:p w:rsidR="00461701" w:rsidRPr="001C3DEC" w:rsidRDefault="001C3DEC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461701" w:rsidRPr="001C3DEC" w:rsidRDefault="001C3DEC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1955" w:type="dxa"/>
          </w:tcPr>
          <w:p w:rsidR="00461701" w:rsidRPr="001C3DEC" w:rsidRDefault="001C3DEC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</w:tr>
    </w:tbl>
    <w:p w:rsidR="00E45A0A" w:rsidRPr="00461701" w:rsidRDefault="00E45A0A" w:rsidP="00E45A0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Pr="00E45A0A" w:rsidRDefault="00461701" w:rsidP="00E45A0A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E45A0A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Penghargaan</w:t>
      </w:r>
      <w:proofErr w:type="spellEnd"/>
      <w:r w:rsidRPr="00E45A0A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Yang </w:t>
      </w:r>
      <w:proofErr w:type="spellStart"/>
      <w:r w:rsidRPr="00E45A0A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Pernah</w:t>
      </w:r>
      <w:proofErr w:type="spellEnd"/>
      <w:r w:rsidRPr="00E45A0A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E45A0A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Diterima</w:t>
      </w:r>
      <w:proofErr w:type="spellEnd"/>
    </w:p>
    <w:tbl>
      <w:tblPr>
        <w:tblW w:w="73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2646"/>
        <w:gridCol w:w="2409"/>
        <w:gridCol w:w="1701"/>
      </w:tblGrid>
      <w:tr w:rsidR="00461701" w:rsidRPr="00461701">
        <w:trPr>
          <w:trHeight w:val="20"/>
        </w:trPr>
        <w:tc>
          <w:tcPr>
            <w:tcW w:w="570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646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Jenis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409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Pihak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Pemberi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701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461701" w:rsidRPr="00461701">
        <w:trPr>
          <w:trHeight w:val="20"/>
        </w:trPr>
        <w:tc>
          <w:tcPr>
            <w:tcW w:w="57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46" w:type="dxa"/>
            <w:vAlign w:val="center"/>
          </w:tcPr>
          <w:p w:rsidR="00461701" w:rsidRPr="001C3DEC" w:rsidRDefault="001C3DEC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2409" w:type="dxa"/>
            <w:vAlign w:val="center"/>
          </w:tcPr>
          <w:p w:rsidR="00461701" w:rsidRPr="001C3DEC" w:rsidRDefault="001C3DEC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  <w:vAlign w:val="center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</w:tr>
      <w:tr w:rsidR="00461701" w:rsidRPr="00461701">
        <w:trPr>
          <w:trHeight w:val="20"/>
        </w:trPr>
        <w:tc>
          <w:tcPr>
            <w:tcW w:w="57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2646" w:type="dxa"/>
            <w:vAlign w:val="center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2409" w:type="dxa"/>
            <w:vAlign w:val="center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  <w:vAlign w:val="center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</w:tr>
      <w:tr w:rsidR="00461701" w:rsidRPr="00461701">
        <w:trPr>
          <w:trHeight w:val="20"/>
        </w:trPr>
        <w:tc>
          <w:tcPr>
            <w:tcW w:w="57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2646" w:type="dxa"/>
            <w:vAlign w:val="center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2409" w:type="dxa"/>
            <w:vAlign w:val="center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  <w:vAlign w:val="center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</w:tr>
    </w:tbl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Semua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data yang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saya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isikan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dan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tercantum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dalam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biodata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ini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adalah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benar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dan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dapat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dipertanggungjawabkan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secara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hukum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.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Apabila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di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kemudian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hari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ternyata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dijumpai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ketidaksesuaian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dengan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kenyataan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,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saya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sanggup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menerima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sanksi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.</w:t>
      </w:r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Demikian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biodata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ini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saya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buat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dengan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sebenarnya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untuk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memenuhi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salah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satu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persyaratan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dalam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pengajuan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="00697F1D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PKM-KC</w:t>
      </w: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.</w:t>
      </w:r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ind w:left="5103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Pr="00461701" w:rsidRDefault="00045B0D" w:rsidP="002D5C6F">
      <w:pPr>
        <w:autoSpaceDE w:val="0"/>
        <w:autoSpaceDN w:val="0"/>
        <w:adjustRightInd w:val="0"/>
        <w:spacing w:after="0" w:line="276" w:lineRule="auto"/>
        <w:ind w:left="4100" w:firstLine="72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Jakarta, </w:t>
      </w:r>
      <w:r w:rsidR="005923F9">
        <w:rPr>
          <w:rFonts w:ascii="Times New Roman" w:eastAsia="Times New Roman" w:hAnsi="Times New Roman" w:cs="Calibri"/>
          <w:color w:val="000000"/>
          <w:sz w:val="24"/>
          <w:szCs w:val="24"/>
        </w:rPr>
        <w:t>15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Maret</w:t>
      </w:r>
      <w:proofErr w:type="spellEnd"/>
      <w:r w:rsidR="00461701"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2019</w:t>
      </w:r>
    </w:p>
    <w:p w:rsidR="00461701" w:rsidRPr="00461701" w:rsidRDefault="00461701" w:rsidP="002D5C6F">
      <w:pPr>
        <w:autoSpaceDE w:val="0"/>
        <w:autoSpaceDN w:val="0"/>
        <w:adjustRightInd w:val="0"/>
        <w:spacing w:after="0" w:line="276" w:lineRule="auto"/>
        <w:ind w:left="4100" w:firstLine="72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Anggota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Tim</w:t>
      </w:r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Default="00461701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5923F9" w:rsidRPr="00461701" w:rsidRDefault="005923F9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697F1D" w:rsidRDefault="00461701" w:rsidP="002D5C6F">
      <w:pPr>
        <w:autoSpaceDE w:val="0"/>
        <w:autoSpaceDN w:val="0"/>
        <w:adjustRightInd w:val="0"/>
        <w:spacing w:after="0" w:line="276" w:lineRule="auto"/>
        <w:ind w:left="4100" w:firstLine="72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(</w:t>
      </w:r>
      <w:proofErr w:type="spellStart"/>
      <w:r w:rsidR="00045B0D">
        <w:rPr>
          <w:rFonts w:ascii="Times New Roman" w:eastAsia="Times New Roman" w:hAnsi="Times New Roman" w:cs="Calibri"/>
          <w:color w:val="000000"/>
          <w:sz w:val="24"/>
          <w:szCs w:val="24"/>
        </w:rPr>
        <w:t>Herwin</w:t>
      </w:r>
      <w:proofErr w:type="spellEnd"/>
      <w:r w:rsidR="00045B0D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045B0D">
        <w:rPr>
          <w:rFonts w:ascii="Times New Roman" w:eastAsia="Times New Roman" w:hAnsi="Times New Roman" w:cs="Calibri"/>
          <w:color w:val="000000"/>
          <w:sz w:val="24"/>
          <w:szCs w:val="24"/>
        </w:rPr>
        <w:t>Santoso</w:t>
      </w:r>
      <w:proofErr w:type="spellEnd"/>
      <w:r w:rsidR="00045B0D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Ng</w:t>
      </w: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)</w:t>
      </w:r>
    </w:p>
    <w:p w:rsidR="00697F1D" w:rsidRDefault="00697F1D" w:rsidP="00461701">
      <w:pPr>
        <w:autoSpaceDE w:val="0"/>
        <w:autoSpaceDN w:val="0"/>
        <w:adjustRightInd w:val="0"/>
        <w:spacing w:after="0" w:line="276" w:lineRule="auto"/>
        <w:ind w:left="3600" w:firstLine="72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697F1D" w:rsidRPr="00461701" w:rsidRDefault="00697F1D" w:rsidP="00461701">
      <w:pPr>
        <w:autoSpaceDE w:val="0"/>
        <w:autoSpaceDN w:val="0"/>
        <w:adjustRightInd w:val="0"/>
        <w:spacing w:after="0" w:line="276" w:lineRule="auto"/>
        <w:ind w:left="3600" w:firstLine="72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Biodata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Anggota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2</w:t>
      </w:r>
    </w:p>
    <w:p w:rsidR="00461701" w:rsidRPr="00461701" w:rsidRDefault="00461701" w:rsidP="00461701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Identitas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Diri</w:t>
      </w:r>
      <w:proofErr w:type="spellEnd"/>
    </w:p>
    <w:tbl>
      <w:tblPr>
        <w:tblW w:w="73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3830"/>
        <w:gridCol w:w="2976"/>
      </w:tblGrid>
      <w:tr w:rsidR="00461701" w:rsidRPr="00461701">
        <w:trPr>
          <w:trHeight w:val="20"/>
        </w:trPr>
        <w:tc>
          <w:tcPr>
            <w:tcW w:w="52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3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Lengkap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:rsidR="00461701" w:rsidRPr="00461701" w:rsidRDefault="00045B0D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Septesen</w:t>
            </w:r>
            <w:proofErr w:type="spellEnd"/>
          </w:p>
        </w:tc>
      </w:tr>
      <w:tr w:rsidR="00461701" w:rsidRPr="00461701">
        <w:trPr>
          <w:trHeight w:val="20"/>
        </w:trPr>
        <w:tc>
          <w:tcPr>
            <w:tcW w:w="52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3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Jenis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76" w:type="dxa"/>
          </w:tcPr>
          <w:p w:rsidR="00461701" w:rsidRPr="00461701" w:rsidRDefault="00045B0D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r w:rsidR="00F73C2B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laki</w:t>
            </w:r>
            <w:proofErr w:type="spellEnd"/>
          </w:p>
        </w:tc>
      </w:tr>
      <w:tr w:rsidR="00461701" w:rsidRPr="00461701">
        <w:trPr>
          <w:trHeight w:val="20"/>
        </w:trPr>
        <w:tc>
          <w:tcPr>
            <w:tcW w:w="52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3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976" w:type="dxa"/>
          </w:tcPr>
          <w:p w:rsidR="00461701" w:rsidRPr="00461701" w:rsidRDefault="00045B0D" w:rsidP="000847F5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Game Application and Technology</w:t>
            </w:r>
          </w:p>
        </w:tc>
      </w:tr>
      <w:tr w:rsidR="00461701" w:rsidRPr="00461701">
        <w:trPr>
          <w:trHeight w:val="20"/>
        </w:trPr>
        <w:tc>
          <w:tcPr>
            <w:tcW w:w="52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3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2976" w:type="dxa"/>
          </w:tcPr>
          <w:p w:rsidR="00461701" w:rsidRPr="00461701" w:rsidRDefault="00045B0D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2101689311</w:t>
            </w:r>
          </w:p>
        </w:tc>
      </w:tr>
      <w:tr w:rsidR="00461701" w:rsidRPr="00461701">
        <w:trPr>
          <w:trHeight w:val="20"/>
        </w:trPr>
        <w:tc>
          <w:tcPr>
            <w:tcW w:w="52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83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Tempat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Tanggal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976" w:type="dxa"/>
          </w:tcPr>
          <w:p w:rsidR="00461701" w:rsidRPr="00461701" w:rsidRDefault="00045B0D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Selat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panjang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, 06-09-1999</w:t>
            </w:r>
          </w:p>
        </w:tc>
      </w:tr>
      <w:tr w:rsidR="00461701" w:rsidRPr="00461701">
        <w:trPr>
          <w:trHeight w:val="20"/>
        </w:trPr>
        <w:tc>
          <w:tcPr>
            <w:tcW w:w="52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83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Alamat </w:t>
            </w:r>
            <w:r w:rsidRPr="00461701">
              <w:rPr>
                <w:rFonts w:ascii="Times New Roman" w:eastAsia="Times New Roman" w:hAnsi="Times New Roman" w:cs="Calibri"/>
                <w:i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976" w:type="dxa"/>
          </w:tcPr>
          <w:p w:rsidR="00045B0D" w:rsidRPr="00461701" w:rsidRDefault="00750DDE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hyperlink r:id="rId13" w:history="1">
              <w:r w:rsidR="00045B0D" w:rsidRPr="00E2178C">
                <w:rPr>
                  <w:rStyle w:val="Hyperlink"/>
                  <w:rFonts w:ascii="Times New Roman" w:eastAsia="Times New Roman" w:hAnsi="Times New Roman" w:cs="Calibri"/>
                  <w:sz w:val="24"/>
                  <w:szCs w:val="24"/>
                </w:rPr>
                <w:t>Septesen201@gmail.com</w:t>
              </w:r>
            </w:hyperlink>
          </w:p>
        </w:tc>
      </w:tr>
      <w:tr w:rsidR="00461701" w:rsidRPr="00461701">
        <w:trPr>
          <w:trHeight w:val="20"/>
        </w:trPr>
        <w:tc>
          <w:tcPr>
            <w:tcW w:w="52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83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Nomor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Telepon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/HP</w:t>
            </w:r>
          </w:p>
        </w:tc>
        <w:tc>
          <w:tcPr>
            <w:tcW w:w="2976" w:type="dxa"/>
          </w:tcPr>
          <w:p w:rsidR="00461701" w:rsidRPr="00461701" w:rsidRDefault="00045B0D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082399285899</w:t>
            </w:r>
          </w:p>
        </w:tc>
      </w:tr>
    </w:tbl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Pr="00461701" w:rsidRDefault="00461701" w:rsidP="00461701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Kegiatan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Kemahasiswaan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Yang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Sedang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/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Pernah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Diikuti</w:t>
      </w:r>
      <w:proofErr w:type="spellEnd"/>
    </w:p>
    <w:tbl>
      <w:tblPr>
        <w:tblW w:w="73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70"/>
        <w:gridCol w:w="3100"/>
        <w:gridCol w:w="1701"/>
        <w:gridCol w:w="1955"/>
      </w:tblGrid>
      <w:tr w:rsidR="00461701" w:rsidRPr="00461701">
        <w:trPr>
          <w:trHeight w:val="20"/>
        </w:trPr>
        <w:tc>
          <w:tcPr>
            <w:tcW w:w="570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100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Jenis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701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dalam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955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Waktu dan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461701" w:rsidRPr="00461701">
        <w:trPr>
          <w:trHeight w:val="20"/>
        </w:trPr>
        <w:tc>
          <w:tcPr>
            <w:tcW w:w="57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00" w:type="dxa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1955" w:type="dxa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</w:tr>
      <w:tr w:rsidR="00461701" w:rsidRPr="00461701">
        <w:trPr>
          <w:trHeight w:val="20"/>
        </w:trPr>
        <w:tc>
          <w:tcPr>
            <w:tcW w:w="57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00" w:type="dxa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1955" w:type="dxa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</w:tr>
      <w:tr w:rsidR="00461701" w:rsidRPr="00461701">
        <w:trPr>
          <w:trHeight w:val="20"/>
        </w:trPr>
        <w:tc>
          <w:tcPr>
            <w:tcW w:w="57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00" w:type="dxa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1955" w:type="dxa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</w:tr>
    </w:tbl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Pr="00461701" w:rsidRDefault="00461701" w:rsidP="00461701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Penghargaan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Yang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Pernah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Diterima</w:t>
      </w:r>
      <w:proofErr w:type="spellEnd"/>
    </w:p>
    <w:tbl>
      <w:tblPr>
        <w:tblW w:w="73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2646"/>
        <w:gridCol w:w="2409"/>
        <w:gridCol w:w="1701"/>
      </w:tblGrid>
      <w:tr w:rsidR="00461701" w:rsidRPr="00461701">
        <w:trPr>
          <w:trHeight w:val="20"/>
        </w:trPr>
        <w:tc>
          <w:tcPr>
            <w:tcW w:w="570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646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Jenis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409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Pihak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Pemberi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701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461701" w:rsidRPr="00461701">
        <w:trPr>
          <w:trHeight w:val="20"/>
        </w:trPr>
        <w:tc>
          <w:tcPr>
            <w:tcW w:w="57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46" w:type="dxa"/>
          </w:tcPr>
          <w:p w:rsidR="00461701" w:rsidRPr="00461701" w:rsidRDefault="001C3DEC" w:rsidP="001C3DEC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2409" w:type="dxa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</w:tr>
      <w:tr w:rsidR="00461701" w:rsidRPr="00461701">
        <w:trPr>
          <w:trHeight w:val="20"/>
        </w:trPr>
        <w:tc>
          <w:tcPr>
            <w:tcW w:w="57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46" w:type="dxa"/>
          </w:tcPr>
          <w:p w:rsidR="00461701" w:rsidRPr="00461701" w:rsidRDefault="001C3DEC" w:rsidP="001C3DEC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2409" w:type="dxa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</w:tr>
      <w:tr w:rsidR="00461701" w:rsidRPr="00461701">
        <w:trPr>
          <w:trHeight w:val="20"/>
        </w:trPr>
        <w:tc>
          <w:tcPr>
            <w:tcW w:w="570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46" w:type="dxa"/>
          </w:tcPr>
          <w:p w:rsidR="00461701" w:rsidRPr="00461701" w:rsidRDefault="001C3DEC" w:rsidP="001C3DEC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2409" w:type="dxa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461701" w:rsidRPr="00461701" w:rsidRDefault="001C3DEC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>-</w:t>
            </w:r>
          </w:p>
        </w:tc>
      </w:tr>
    </w:tbl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Semua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data yang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saya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isikan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dan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tercantum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dalam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biodata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ini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adalah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benar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dan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dapat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dipertanggungjawabkan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secara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hukum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.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Apabila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di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kemudian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hari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ternyata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dijumpai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ketidaksesuaian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dengan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kenyataan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,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saya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sanggup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menerima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sanksi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.</w:t>
      </w:r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Demikian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biodata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ini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saya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buat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dengan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sebenarnya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untuk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memenuhi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salah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satu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persyaratan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dalam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pengajuan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="00045B0D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PKM-KC</w:t>
      </w: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.</w:t>
      </w:r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ind w:left="5103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Pr="00461701" w:rsidRDefault="00045B0D" w:rsidP="002D5C6F">
      <w:pPr>
        <w:autoSpaceDE w:val="0"/>
        <w:autoSpaceDN w:val="0"/>
        <w:adjustRightInd w:val="0"/>
        <w:spacing w:after="0" w:line="276" w:lineRule="auto"/>
        <w:ind w:left="4320" w:firstLine="72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Jakarta, </w:t>
      </w:r>
      <w:r w:rsidR="005923F9">
        <w:rPr>
          <w:rFonts w:ascii="Times New Roman" w:eastAsia="Times New Roman" w:hAnsi="Times New Roman" w:cs="Calibri"/>
          <w:color w:val="000000"/>
          <w:sz w:val="24"/>
          <w:szCs w:val="24"/>
        </w:rPr>
        <w:t>15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Maret</w:t>
      </w:r>
      <w:proofErr w:type="spellEnd"/>
      <w:r w:rsidR="00461701"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2019</w:t>
      </w:r>
    </w:p>
    <w:p w:rsidR="00045B0D" w:rsidRDefault="00461701" w:rsidP="002D5C6F">
      <w:pPr>
        <w:autoSpaceDE w:val="0"/>
        <w:autoSpaceDN w:val="0"/>
        <w:adjustRightInd w:val="0"/>
        <w:spacing w:after="0" w:line="276" w:lineRule="auto"/>
        <w:ind w:left="4320" w:firstLine="72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Anggota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Tim</w:t>
      </w:r>
    </w:p>
    <w:p w:rsidR="00045B0D" w:rsidRDefault="00045B0D" w:rsidP="00045B0D">
      <w:pPr>
        <w:autoSpaceDE w:val="0"/>
        <w:autoSpaceDN w:val="0"/>
        <w:adjustRightInd w:val="0"/>
        <w:spacing w:after="0" w:line="276" w:lineRule="auto"/>
        <w:ind w:left="3600" w:firstLine="72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D47DCD" w:rsidRPr="00461701" w:rsidRDefault="00D47DCD" w:rsidP="00045B0D">
      <w:pPr>
        <w:autoSpaceDE w:val="0"/>
        <w:autoSpaceDN w:val="0"/>
        <w:adjustRightInd w:val="0"/>
        <w:spacing w:after="0" w:line="276" w:lineRule="auto"/>
        <w:ind w:left="3600" w:firstLine="72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045B0D" w:rsidRPr="00461701" w:rsidRDefault="00045B0D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Default="00045B0D" w:rsidP="002D5C6F">
      <w:pPr>
        <w:autoSpaceDE w:val="0"/>
        <w:autoSpaceDN w:val="0"/>
        <w:adjustRightInd w:val="0"/>
        <w:spacing w:after="0" w:line="276" w:lineRule="auto"/>
        <w:ind w:left="4320" w:firstLine="720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Septesen</w:t>
      </w:r>
      <w:proofErr w:type="spellEnd"/>
      <w:r w:rsidR="00461701"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)</w:t>
      </w:r>
    </w:p>
    <w:p w:rsidR="008473FB" w:rsidRPr="00461701" w:rsidRDefault="008473FB" w:rsidP="008473F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8473FB" w:rsidRPr="005F4A6D" w:rsidRDefault="008473FB" w:rsidP="008473FB">
      <w:pPr>
        <w:rPr>
          <w:rFonts w:ascii="Times New Roman" w:hAnsi="Times New Roman"/>
          <w:sz w:val="24"/>
          <w:szCs w:val="24"/>
        </w:rPr>
      </w:pPr>
      <w:r w:rsidRPr="005F4A6D">
        <w:rPr>
          <w:rFonts w:ascii="Times New Roman" w:hAnsi="Times New Roman"/>
          <w:sz w:val="24"/>
          <w:szCs w:val="24"/>
        </w:rPr>
        <w:lastRenderedPageBreak/>
        <w:t xml:space="preserve">Biodata </w:t>
      </w:r>
      <w:proofErr w:type="spellStart"/>
      <w:r w:rsidRPr="005F4A6D">
        <w:rPr>
          <w:rFonts w:ascii="Times New Roman" w:hAnsi="Times New Roman"/>
          <w:sz w:val="24"/>
          <w:szCs w:val="24"/>
        </w:rPr>
        <w:t>Dosen</w:t>
      </w:r>
      <w:proofErr w:type="spellEnd"/>
      <w:r w:rsidRPr="005F4A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4A6D">
        <w:rPr>
          <w:rFonts w:ascii="Times New Roman" w:hAnsi="Times New Roman"/>
          <w:sz w:val="24"/>
          <w:szCs w:val="24"/>
        </w:rPr>
        <w:t>Pendamping</w:t>
      </w:r>
      <w:proofErr w:type="spellEnd"/>
    </w:p>
    <w:p w:rsidR="008473FB" w:rsidRPr="00E726D2" w:rsidRDefault="008473FB" w:rsidP="008473FB">
      <w:pPr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E726D2">
        <w:rPr>
          <w:rFonts w:ascii="Times New Roman" w:hAnsi="Times New Roman"/>
          <w:b/>
          <w:sz w:val="24"/>
          <w:szCs w:val="24"/>
        </w:rPr>
        <w:t>Identitas</w:t>
      </w:r>
      <w:proofErr w:type="spellEnd"/>
      <w:r w:rsidRPr="00E726D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b/>
          <w:sz w:val="24"/>
          <w:szCs w:val="24"/>
        </w:rPr>
        <w:t>Diri</w:t>
      </w:r>
      <w:proofErr w:type="spellEnd"/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"/>
        <w:gridCol w:w="3434"/>
        <w:gridCol w:w="3176"/>
      </w:tblGrid>
      <w:tr w:rsidR="008473FB" w:rsidRPr="00E726D2" w:rsidTr="007D77BC">
        <w:trPr>
          <w:trHeight w:val="346"/>
        </w:trPr>
        <w:tc>
          <w:tcPr>
            <w:tcW w:w="549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34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Lengkap</w:t>
            </w:r>
            <w:proofErr w:type="spellEnd"/>
            <w:r w:rsidRPr="00E726D2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E726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gelar</w:t>
            </w:r>
            <w:proofErr w:type="spellEnd"/>
            <w:r w:rsidRPr="00E726D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76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Alvina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Aulia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S.Kom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., M.T.I.</w:t>
            </w:r>
          </w:p>
        </w:tc>
      </w:tr>
      <w:tr w:rsidR="008473FB" w:rsidRPr="00E726D2" w:rsidTr="007D77BC">
        <w:trPr>
          <w:trHeight w:val="346"/>
        </w:trPr>
        <w:tc>
          <w:tcPr>
            <w:tcW w:w="549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34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176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Perempuan</w:t>
            </w:r>
            <w:proofErr w:type="spellEnd"/>
          </w:p>
        </w:tc>
      </w:tr>
      <w:tr w:rsidR="008473FB" w:rsidRPr="00E726D2" w:rsidTr="007D77BC">
        <w:trPr>
          <w:trHeight w:val="329"/>
        </w:trPr>
        <w:tc>
          <w:tcPr>
            <w:tcW w:w="549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34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 xml:space="preserve">Program </w:t>
            </w: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176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8473FB" w:rsidRPr="00E726D2" w:rsidTr="007D77BC">
        <w:trPr>
          <w:trHeight w:val="346"/>
        </w:trPr>
        <w:tc>
          <w:tcPr>
            <w:tcW w:w="549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434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>NIP/NIDN</w:t>
            </w:r>
          </w:p>
        </w:tc>
        <w:tc>
          <w:tcPr>
            <w:tcW w:w="3176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0301029002</w:t>
            </w:r>
          </w:p>
        </w:tc>
      </w:tr>
      <w:tr w:rsidR="008473FB" w:rsidRPr="00E726D2" w:rsidTr="007D77BC">
        <w:trPr>
          <w:trHeight w:val="346"/>
        </w:trPr>
        <w:tc>
          <w:tcPr>
            <w:tcW w:w="549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434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E726D2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 w:rsidRPr="00E726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176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Jakarta, 1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1990</w:t>
            </w:r>
          </w:p>
        </w:tc>
      </w:tr>
      <w:tr w:rsidR="008473FB" w:rsidRPr="00E726D2" w:rsidTr="007D77BC">
        <w:trPr>
          <w:trHeight w:val="346"/>
        </w:trPr>
        <w:tc>
          <w:tcPr>
            <w:tcW w:w="549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34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E726D2">
              <w:rPr>
                <w:rFonts w:ascii="Times New Roman" w:hAnsi="Times New Roman"/>
                <w:i/>
                <w:sz w:val="24"/>
                <w:szCs w:val="24"/>
              </w:rPr>
              <w:t>E-mail</w:t>
            </w:r>
          </w:p>
        </w:tc>
        <w:tc>
          <w:tcPr>
            <w:tcW w:w="3176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aaulia@binus.edu</w:t>
            </w:r>
          </w:p>
        </w:tc>
      </w:tr>
      <w:tr w:rsidR="008473FB" w:rsidRPr="00E726D2" w:rsidTr="007D77BC">
        <w:trPr>
          <w:trHeight w:val="329"/>
        </w:trPr>
        <w:tc>
          <w:tcPr>
            <w:tcW w:w="549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434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E726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Telepon</w:t>
            </w:r>
            <w:proofErr w:type="spellEnd"/>
            <w:r w:rsidRPr="00E726D2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3176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081298727348</w:t>
            </w:r>
          </w:p>
        </w:tc>
      </w:tr>
    </w:tbl>
    <w:p w:rsidR="008473FB" w:rsidRPr="00E726D2" w:rsidRDefault="008473FB" w:rsidP="008473F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:rsidR="008473FB" w:rsidRPr="00E726D2" w:rsidRDefault="008473FB" w:rsidP="008473FB">
      <w:pPr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E726D2">
        <w:rPr>
          <w:rFonts w:ascii="Times New Roman" w:hAnsi="Times New Roman"/>
          <w:b/>
          <w:sz w:val="24"/>
          <w:szCs w:val="24"/>
        </w:rPr>
        <w:t>Riwayat</w:t>
      </w:r>
      <w:proofErr w:type="spellEnd"/>
      <w:r w:rsidRPr="00E726D2">
        <w:rPr>
          <w:rFonts w:ascii="Times New Roman" w:hAnsi="Times New Roman"/>
          <w:b/>
          <w:sz w:val="24"/>
          <w:szCs w:val="24"/>
        </w:rPr>
        <w:t xml:space="preserve"> Pendidikan</w:t>
      </w:r>
    </w:p>
    <w:tbl>
      <w:tblPr>
        <w:tblW w:w="780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1710"/>
        <w:gridCol w:w="2584"/>
        <w:gridCol w:w="1447"/>
      </w:tblGrid>
      <w:tr w:rsidR="008473FB" w:rsidRPr="00E726D2" w:rsidTr="007D77BC">
        <w:trPr>
          <w:trHeight w:val="325"/>
        </w:trPr>
        <w:tc>
          <w:tcPr>
            <w:tcW w:w="2063" w:type="dxa"/>
            <w:vAlign w:val="center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Gelar</w:t>
            </w:r>
            <w:proofErr w:type="spellEnd"/>
            <w:r w:rsidRPr="00E726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710" w:type="dxa"/>
            <w:vAlign w:val="center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Sarjana</w:t>
            </w:r>
            <w:proofErr w:type="spellEnd"/>
          </w:p>
        </w:tc>
        <w:tc>
          <w:tcPr>
            <w:tcW w:w="2584" w:type="dxa"/>
            <w:vAlign w:val="center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>S2/Magister</w:t>
            </w:r>
          </w:p>
        </w:tc>
        <w:tc>
          <w:tcPr>
            <w:tcW w:w="1447" w:type="dxa"/>
            <w:vAlign w:val="center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>S3/</w:t>
            </w: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Doktor</w:t>
            </w:r>
            <w:proofErr w:type="spellEnd"/>
          </w:p>
        </w:tc>
      </w:tr>
      <w:tr w:rsidR="008473FB" w:rsidRPr="00E726D2" w:rsidTr="007D77BC">
        <w:trPr>
          <w:trHeight w:val="696"/>
        </w:trPr>
        <w:tc>
          <w:tcPr>
            <w:tcW w:w="2063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1710" w:type="dxa"/>
          </w:tcPr>
          <w:p w:rsidR="008473FB" w:rsidRPr="00E726D2" w:rsidRDefault="008473FB" w:rsidP="007D77B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Bina Nusantara</w:t>
            </w:r>
          </w:p>
        </w:tc>
        <w:tc>
          <w:tcPr>
            <w:tcW w:w="2584" w:type="dxa"/>
          </w:tcPr>
          <w:p w:rsidR="008473FB" w:rsidRPr="00E726D2" w:rsidRDefault="008473FB" w:rsidP="007D77B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Bina Nusantara</w:t>
            </w:r>
          </w:p>
        </w:tc>
        <w:tc>
          <w:tcPr>
            <w:tcW w:w="1447" w:type="dxa"/>
            <w:vAlign w:val="center"/>
          </w:tcPr>
          <w:p w:rsidR="008473FB" w:rsidRPr="00E726D2" w:rsidRDefault="008473FB" w:rsidP="007D77B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73FB" w:rsidRPr="00E726D2" w:rsidTr="007D77BC">
        <w:trPr>
          <w:trHeight w:val="977"/>
        </w:trPr>
        <w:tc>
          <w:tcPr>
            <w:tcW w:w="2063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710" w:type="dxa"/>
          </w:tcPr>
          <w:p w:rsidR="008473FB" w:rsidRPr="00E726D2" w:rsidRDefault="008473FB" w:rsidP="007D77B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2584" w:type="dxa"/>
          </w:tcPr>
          <w:p w:rsidR="008473FB" w:rsidRPr="00E726D2" w:rsidRDefault="008473FB" w:rsidP="007D77B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Magister Teknik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447" w:type="dxa"/>
            <w:vAlign w:val="center"/>
          </w:tcPr>
          <w:p w:rsidR="008473FB" w:rsidRPr="00E726D2" w:rsidRDefault="008473FB" w:rsidP="007D77B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73FB" w:rsidRPr="00E726D2" w:rsidTr="007D77BC">
        <w:trPr>
          <w:trHeight w:val="356"/>
        </w:trPr>
        <w:tc>
          <w:tcPr>
            <w:tcW w:w="2063" w:type="dxa"/>
          </w:tcPr>
          <w:p w:rsidR="008473FB" w:rsidRPr="00E726D2" w:rsidRDefault="008473FB" w:rsidP="007D77B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40117D">
              <w:rPr>
                <w:rFonts w:ascii="Times New Roman" w:eastAsia="Times New Roman" w:hAnsi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Lulus</w:t>
            </w:r>
          </w:p>
        </w:tc>
        <w:tc>
          <w:tcPr>
            <w:tcW w:w="1710" w:type="dxa"/>
          </w:tcPr>
          <w:p w:rsidR="008473FB" w:rsidRPr="00E726D2" w:rsidRDefault="008473FB" w:rsidP="007D77B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2007 </w:t>
            </w:r>
            <w:r w:rsidR="00D47DC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2011</w:t>
            </w:r>
          </w:p>
        </w:tc>
        <w:tc>
          <w:tcPr>
            <w:tcW w:w="2584" w:type="dxa"/>
          </w:tcPr>
          <w:p w:rsidR="008473FB" w:rsidRPr="00E726D2" w:rsidRDefault="008473FB" w:rsidP="007D77B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2011-2014</w:t>
            </w:r>
          </w:p>
        </w:tc>
        <w:tc>
          <w:tcPr>
            <w:tcW w:w="1447" w:type="dxa"/>
            <w:vAlign w:val="center"/>
          </w:tcPr>
          <w:p w:rsidR="008473FB" w:rsidRPr="00E726D2" w:rsidRDefault="008473FB" w:rsidP="007D77B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473FB" w:rsidRPr="00E726D2" w:rsidRDefault="008473FB" w:rsidP="008473F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8473FB" w:rsidRPr="00E726D2" w:rsidRDefault="008473FB" w:rsidP="008473FB">
      <w:pPr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E726D2">
        <w:rPr>
          <w:rFonts w:ascii="Times New Roman" w:hAnsi="Times New Roman"/>
          <w:b/>
          <w:sz w:val="24"/>
          <w:szCs w:val="24"/>
        </w:rPr>
        <w:t>Rekam</w:t>
      </w:r>
      <w:proofErr w:type="spellEnd"/>
      <w:r w:rsidRPr="00E726D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b/>
          <w:sz w:val="24"/>
          <w:szCs w:val="24"/>
        </w:rPr>
        <w:t>Jejak</w:t>
      </w:r>
      <w:proofErr w:type="spellEnd"/>
      <w:r w:rsidRPr="00E726D2">
        <w:rPr>
          <w:rFonts w:ascii="Times New Roman" w:hAnsi="Times New Roman"/>
          <w:b/>
          <w:sz w:val="24"/>
          <w:szCs w:val="24"/>
        </w:rPr>
        <w:t xml:space="preserve"> Tri Dharma PT </w:t>
      </w:r>
    </w:p>
    <w:p w:rsidR="008473FB" w:rsidRPr="00E726D2" w:rsidRDefault="008473FB" w:rsidP="008473F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E726D2">
        <w:rPr>
          <w:rFonts w:ascii="Times New Roman" w:hAnsi="Times New Roman"/>
          <w:b/>
          <w:sz w:val="24"/>
          <w:szCs w:val="24"/>
        </w:rPr>
        <w:t>C.1. Pendidikan/</w:t>
      </w:r>
      <w:proofErr w:type="spellStart"/>
      <w:r w:rsidRPr="00E726D2">
        <w:rPr>
          <w:rFonts w:ascii="Times New Roman" w:hAnsi="Times New Roman"/>
          <w:b/>
          <w:sz w:val="24"/>
          <w:szCs w:val="24"/>
        </w:rPr>
        <w:t>Pengajaran</w:t>
      </w:r>
      <w:proofErr w:type="spellEnd"/>
    </w:p>
    <w:tbl>
      <w:tblPr>
        <w:tblW w:w="77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3781"/>
        <w:gridCol w:w="1848"/>
        <w:gridCol w:w="1551"/>
      </w:tblGrid>
      <w:tr w:rsidR="008473FB" w:rsidRPr="00E726D2" w:rsidTr="007D77BC">
        <w:trPr>
          <w:trHeight w:val="502"/>
        </w:trPr>
        <w:tc>
          <w:tcPr>
            <w:tcW w:w="616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6345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3781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6345">
              <w:rPr>
                <w:rFonts w:ascii="Times New Roman" w:hAnsi="Times New Roman"/>
                <w:sz w:val="24"/>
                <w:szCs w:val="24"/>
              </w:rPr>
              <w:t xml:space="preserve">Nama Mata </w:t>
            </w: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848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Wajib</w:t>
            </w:r>
            <w:proofErr w:type="spellEnd"/>
            <w:r w:rsidRPr="00ED6345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1551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6345">
              <w:rPr>
                <w:rFonts w:ascii="Times New Roman" w:hAnsi="Times New Roman"/>
                <w:sz w:val="24"/>
                <w:szCs w:val="24"/>
              </w:rPr>
              <w:t>SKS</w:t>
            </w:r>
          </w:p>
        </w:tc>
      </w:tr>
      <w:tr w:rsidR="008473FB" w:rsidRPr="00E726D2" w:rsidTr="007D77BC">
        <w:trPr>
          <w:trHeight w:val="502"/>
        </w:trPr>
        <w:tc>
          <w:tcPr>
            <w:tcW w:w="616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D6345">
              <w:rPr>
                <w:rFonts w:ascii="Times New Roman" w:hAnsi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781" w:type="dxa"/>
          </w:tcPr>
          <w:p w:rsidR="008473FB" w:rsidRPr="002C5DF4" w:rsidRDefault="008473FB" w:rsidP="007D77B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Compilation Techniques</w:t>
            </w:r>
          </w:p>
        </w:tc>
        <w:tc>
          <w:tcPr>
            <w:tcW w:w="1848" w:type="dxa"/>
          </w:tcPr>
          <w:p w:rsidR="008473FB" w:rsidRPr="002C5DF4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1551" w:type="dxa"/>
          </w:tcPr>
          <w:p w:rsidR="008473FB" w:rsidRPr="002C5DF4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8473FB" w:rsidRPr="00E726D2" w:rsidTr="007D77BC">
        <w:trPr>
          <w:trHeight w:val="502"/>
        </w:trPr>
        <w:tc>
          <w:tcPr>
            <w:tcW w:w="616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D6345">
              <w:rPr>
                <w:rFonts w:ascii="Times New Roman" w:hAnsi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781" w:type="dxa"/>
          </w:tcPr>
          <w:p w:rsidR="008473FB" w:rsidRPr="002C5DF4" w:rsidRDefault="008473FB" w:rsidP="007D77B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Teori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Bahasa Automata</w:t>
            </w:r>
          </w:p>
        </w:tc>
        <w:tc>
          <w:tcPr>
            <w:tcW w:w="1848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1551" w:type="dxa"/>
          </w:tcPr>
          <w:p w:rsidR="008473FB" w:rsidRPr="002C5DF4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473FB" w:rsidRPr="00E726D2" w:rsidTr="007D77BC">
        <w:trPr>
          <w:trHeight w:val="517"/>
        </w:trPr>
        <w:tc>
          <w:tcPr>
            <w:tcW w:w="616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D6345">
              <w:rPr>
                <w:rFonts w:ascii="Times New Roman" w:hAnsi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781" w:type="dxa"/>
          </w:tcPr>
          <w:p w:rsidR="008473FB" w:rsidRPr="002C5DF4" w:rsidRDefault="008473FB" w:rsidP="007D77B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 Engineering</w:t>
            </w:r>
          </w:p>
        </w:tc>
        <w:tc>
          <w:tcPr>
            <w:tcW w:w="1848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1551" w:type="dxa"/>
          </w:tcPr>
          <w:p w:rsidR="008473FB" w:rsidRPr="002C5DF4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8473FB" w:rsidRPr="00E726D2" w:rsidTr="007D77BC">
        <w:trPr>
          <w:trHeight w:val="502"/>
        </w:trPr>
        <w:tc>
          <w:tcPr>
            <w:tcW w:w="616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D6345">
              <w:rPr>
                <w:rFonts w:ascii="Times New Roman" w:hAnsi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781" w:type="dxa"/>
          </w:tcPr>
          <w:p w:rsidR="008473FB" w:rsidRPr="002C5DF4" w:rsidRDefault="008473FB" w:rsidP="007D77B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 Design Method</w:t>
            </w:r>
          </w:p>
        </w:tc>
        <w:tc>
          <w:tcPr>
            <w:tcW w:w="1848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1551" w:type="dxa"/>
          </w:tcPr>
          <w:p w:rsidR="008473FB" w:rsidRPr="002C5DF4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8473FB" w:rsidRPr="00E726D2" w:rsidTr="007D77BC">
        <w:trPr>
          <w:trHeight w:val="502"/>
        </w:trPr>
        <w:tc>
          <w:tcPr>
            <w:tcW w:w="616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D6345">
              <w:rPr>
                <w:rFonts w:ascii="Times New Roman" w:hAnsi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781" w:type="dxa"/>
          </w:tcPr>
          <w:p w:rsidR="008473FB" w:rsidRPr="002C5DF4" w:rsidRDefault="008473FB" w:rsidP="007D77B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Human and Computer Interaction</w:t>
            </w:r>
          </w:p>
        </w:tc>
        <w:tc>
          <w:tcPr>
            <w:tcW w:w="1848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1551" w:type="dxa"/>
          </w:tcPr>
          <w:p w:rsidR="008473FB" w:rsidRPr="002C5DF4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:rsidR="008473FB" w:rsidRDefault="008473FB" w:rsidP="008473F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8473FB" w:rsidRDefault="008473FB" w:rsidP="008473F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8473FB" w:rsidRDefault="008473FB" w:rsidP="008473F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8473FB" w:rsidRDefault="008473FB" w:rsidP="008473F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8473FB" w:rsidRDefault="008473FB" w:rsidP="008473F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8473FB" w:rsidRDefault="008473FB" w:rsidP="008473F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8473FB" w:rsidRDefault="008473FB" w:rsidP="008473F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8473FB" w:rsidRDefault="008473FB" w:rsidP="008473F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8473FB" w:rsidRPr="00E726D2" w:rsidRDefault="008473FB" w:rsidP="008473F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8473FB" w:rsidRPr="00E726D2" w:rsidRDefault="008473FB" w:rsidP="008473F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E726D2">
        <w:rPr>
          <w:rFonts w:ascii="Times New Roman" w:hAnsi="Times New Roman"/>
          <w:b/>
          <w:sz w:val="24"/>
          <w:szCs w:val="24"/>
        </w:rPr>
        <w:lastRenderedPageBreak/>
        <w:t xml:space="preserve">C.2. </w:t>
      </w:r>
      <w:proofErr w:type="spellStart"/>
      <w:r w:rsidRPr="00E726D2">
        <w:rPr>
          <w:rFonts w:ascii="Times New Roman" w:hAnsi="Times New Roman"/>
          <w:b/>
          <w:sz w:val="24"/>
          <w:szCs w:val="24"/>
        </w:rPr>
        <w:t>Penelitian</w:t>
      </w:r>
      <w:proofErr w:type="spellEnd"/>
    </w:p>
    <w:tbl>
      <w:tblPr>
        <w:tblW w:w="791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2791"/>
        <w:gridCol w:w="2165"/>
        <w:gridCol w:w="2332"/>
      </w:tblGrid>
      <w:tr w:rsidR="008473FB" w:rsidRPr="00E726D2" w:rsidTr="007D77BC">
        <w:trPr>
          <w:trHeight w:val="519"/>
        </w:trPr>
        <w:tc>
          <w:tcPr>
            <w:tcW w:w="625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6345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2791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  <w:r w:rsidRPr="00ED63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165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Penyandang</w:t>
            </w:r>
            <w:proofErr w:type="spellEnd"/>
            <w:r w:rsidRPr="00ED6345">
              <w:rPr>
                <w:rFonts w:ascii="Times New Roman" w:hAnsi="Times New Roman"/>
                <w:sz w:val="24"/>
                <w:szCs w:val="24"/>
              </w:rPr>
              <w:t xml:space="preserve"> Dana</w:t>
            </w:r>
          </w:p>
        </w:tc>
        <w:tc>
          <w:tcPr>
            <w:tcW w:w="2332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8473FB" w:rsidRPr="00E726D2" w:rsidTr="007D77BC">
        <w:trPr>
          <w:trHeight w:val="841"/>
        </w:trPr>
        <w:tc>
          <w:tcPr>
            <w:tcW w:w="625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D6345">
              <w:rPr>
                <w:rFonts w:ascii="Times New Roman" w:hAnsi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77F89">
              <w:rPr>
                <w:rFonts w:ascii="Times New Roman" w:eastAsia="平成明朝" w:hAnsi="Times New Roman"/>
                <w:sz w:val="24"/>
                <w:szCs w:val="24"/>
              </w:rPr>
              <w:t>Real Time Screen Sharing Using Frame Image Segmentation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Hibah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Universitas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Bina Nusantara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</w:tr>
      <w:tr w:rsidR="008473FB" w:rsidRPr="00E726D2" w:rsidTr="007D77BC">
        <w:trPr>
          <w:trHeight w:val="1340"/>
        </w:trPr>
        <w:tc>
          <w:tcPr>
            <w:tcW w:w="625" w:type="dxa"/>
            <w:tcBorders>
              <w:right w:val="single" w:sz="4" w:space="0" w:color="auto"/>
            </w:tcBorders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D6345">
              <w:rPr>
                <w:rFonts w:ascii="Times New Roman" w:hAnsi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Remote Cursor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Web Camera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library OpenCV dan OpenGL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Hibah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Universitas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Bina Nusantara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</w:tr>
      <w:tr w:rsidR="008473FB" w:rsidRPr="00E726D2" w:rsidTr="007D77BC">
        <w:trPr>
          <w:trHeight w:val="1565"/>
        </w:trPr>
        <w:tc>
          <w:tcPr>
            <w:tcW w:w="625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D6345">
              <w:rPr>
                <w:rFonts w:ascii="Times New Roman" w:hAnsi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Penghematan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Bandwidth Pada Real-Time Screen Sharing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Web Socket dan Push Method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Hibah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Universitas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Bina Nusantara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</w:tr>
      <w:tr w:rsidR="008473FB" w:rsidRPr="00E726D2" w:rsidTr="007D77BC">
        <w:trPr>
          <w:trHeight w:val="1673"/>
        </w:trPr>
        <w:tc>
          <w:tcPr>
            <w:tcW w:w="625" w:type="dxa"/>
          </w:tcPr>
          <w:p w:rsidR="008473FB" w:rsidRPr="002C5DF4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3FB" w:rsidRPr="00E77F89" w:rsidRDefault="008473FB" w:rsidP="007D77B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Pengembangan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Pada Smartphone Android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Membantu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Mendapatkan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Berat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Badan Ideal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3FB" w:rsidRPr="00E77F89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Hibah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Universitas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Bina Nusantara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</w:tr>
      <w:tr w:rsidR="008473FB" w:rsidRPr="00E726D2" w:rsidTr="007D77BC">
        <w:trPr>
          <w:trHeight w:val="1223"/>
        </w:trPr>
        <w:tc>
          <w:tcPr>
            <w:tcW w:w="625" w:type="dxa"/>
          </w:tcPr>
          <w:p w:rsidR="008473FB" w:rsidRPr="002C5DF4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3FB" w:rsidRPr="00E77F89" w:rsidRDefault="008473FB" w:rsidP="007D77B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176C">
              <w:rPr>
                <w:rFonts w:ascii="Times New Roman" w:hAnsi="Times New Roman"/>
                <w:sz w:val="24"/>
                <w:szCs w:val="24"/>
              </w:rPr>
              <w:t>Pengembangan</w:t>
            </w:r>
            <w:proofErr w:type="spellEnd"/>
            <w:r w:rsidRPr="008617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176C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86176C">
              <w:rPr>
                <w:rFonts w:ascii="Times New Roman" w:hAnsi="Times New Roman"/>
                <w:sz w:val="24"/>
                <w:szCs w:val="24"/>
              </w:rPr>
              <w:t xml:space="preserve"> “Tanya Meow” </w:t>
            </w:r>
            <w:proofErr w:type="spellStart"/>
            <w:r w:rsidRPr="0086176C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8617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176C">
              <w:rPr>
                <w:rFonts w:ascii="Times New Roman" w:hAnsi="Times New Roman"/>
                <w:sz w:val="24"/>
                <w:szCs w:val="24"/>
              </w:rPr>
              <w:t>Mendeteksi</w:t>
            </w:r>
            <w:proofErr w:type="spellEnd"/>
            <w:r w:rsidRPr="008617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176C">
              <w:rPr>
                <w:rFonts w:ascii="Times New Roman" w:hAnsi="Times New Roman"/>
                <w:sz w:val="24"/>
                <w:szCs w:val="24"/>
              </w:rPr>
              <w:t>Penyakit</w:t>
            </w:r>
            <w:proofErr w:type="spellEnd"/>
            <w:r w:rsidRPr="0086176C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86176C">
              <w:rPr>
                <w:rFonts w:ascii="Times New Roman" w:hAnsi="Times New Roman"/>
                <w:sz w:val="24"/>
                <w:szCs w:val="24"/>
              </w:rPr>
              <w:t>Kucing</w:t>
            </w:r>
            <w:proofErr w:type="spellEnd"/>
            <w:r w:rsidRPr="008617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176C">
              <w:rPr>
                <w:rFonts w:ascii="Times New Roman" w:hAnsi="Times New Roman"/>
                <w:sz w:val="24"/>
                <w:szCs w:val="24"/>
              </w:rPr>
              <w:t>Berbasis</w:t>
            </w:r>
            <w:proofErr w:type="spellEnd"/>
            <w:r w:rsidRPr="0086176C">
              <w:rPr>
                <w:rFonts w:ascii="Times New Roman" w:hAnsi="Times New Roman"/>
                <w:sz w:val="24"/>
                <w:szCs w:val="24"/>
              </w:rPr>
              <w:t xml:space="preserve"> Android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3FB" w:rsidRPr="00E77F89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Hibah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Universitas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Bina Nusantara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</w:tr>
    </w:tbl>
    <w:p w:rsidR="008473FB" w:rsidRPr="00E726D2" w:rsidRDefault="008473FB" w:rsidP="007D77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8473FB" w:rsidRPr="00E726D2" w:rsidRDefault="008473FB" w:rsidP="008473F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E726D2">
        <w:rPr>
          <w:rFonts w:ascii="Times New Roman" w:hAnsi="Times New Roman"/>
          <w:b/>
          <w:sz w:val="24"/>
          <w:szCs w:val="24"/>
        </w:rPr>
        <w:t xml:space="preserve">C.3. </w:t>
      </w:r>
      <w:proofErr w:type="spellStart"/>
      <w:r w:rsidRPr="00E726D2">
        <w:rPr>
          <w:rFonts w:ascii="Times New Roman" w:hAnsi="Times New Roman"/>
          <w:b/>
          <w:sz w:val="24"/>
          <w:szCs w:val="24"/>
        </w:rPr>
        <w:t>Pengabdian</w:t>
      </w:r>
      <w:proofErr w:type="spellEnd"/>
      <w:r w:rsidRPr="00E726D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b/>
          <w:sz w:val="24"/>
          <w:szCs w:val="24"/>
        </w:rPr>
        <w:t>Kepada</w:t>
      </w:r>
      <w:proofErr w:type="spellEnd"/>
      <w:r w:rsidRPr="00E726D2">
        <w:rPr>
          <w:rFonts w:ascii="Times New Roman" w:hAnsi="Times New Roman"/>
          <w:b/>
          <w:sz w:val="24"/>
          <w:szCs w:val="24"/>
        </w:rPr>
        <w:t xml:space="preserve"> Masyarakat</w:t>
      </w:r>
    </w:p>
    <w:tbl>
      <w:tblPr>
        <w:tblW w:w="80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3"/>
        <w:gridCol w:w="2810"/>
        <w:gridCol w:w="2202"/>
        <w:gridCol w:w="2360"/>
      </w:tblGrid>
      <w:tr w:rsidR="008473FB" w:rsidRPr="00E726D2" w:rsidTr="007D77BC">
        <w:trPr>
          <w:trHeight w:val="847"/>
        </w:trPr>
        <w:tc>
          <w:tcPr>
            <w:tcW w:w="633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6345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2810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  <w:r w:rsidRPr="00ED63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Pengabdian</w:t>
            </w:r>
            <w:proofErr w:type="spellEnd"/>
            <w:r w:rsidRPr="00ED63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  <w:r w:rsidRPr="00ED6345">
              <w:rPr>
                <w:rFonts w:ascii="Times New Roman" w:hAnsi="Times New Roman"/>
                <w:sz w:val="24"/>
                <w:szCs w:val="24"/>
              </w:rPr>
              <w:t xml:space="preserve"> Masyarakat</w:t>
            </w:r>
          </w:p>
        </w:tc>
        <w:tc>
          <w:tcPr>
            <w:tcW w:w="2202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Penyandang</w:t>
            </w:r>
            <w:proofErr w:type="spellEnd"/>
            <w:r w:rsidRPr="00ED6345">
              <w:rPr>
                <w:rFonts w:ascii="Times New Roman" w:hAnsi="Times New Roman"/>
                <w:sz w:val="24"/>
                <w:szCs w:val="24"/>
              </w:rPr>
              <w:t xml:space="preserve"> Dana</w:t>
            </w:r>
          </w:p>
        </w:tc>
        <w:tc>
          <w:tcPr>
            <w:tcW w:w="2360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8473FB" w:rsidRPr="00E726D2" w:rsidTr="007D77BC">
        <w:trPr>
          <w:trHeight w:val="1155"/>
        </w:trPr>
        <w:tc>
          <w:tcPr>
            <w:tcW w:w="633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D6345">
              <w:rPr>
                <w:rFonts w:ascii="Times New Roman" w:hAnsi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FB" w:rsidRPr="00D47DCD" w:rsidRDefault="008473FB" w:rsidP="007D77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Pelatihan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Komputer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D47DCD">
              <w:rPr>
                <w:rFonts w:ascii="Times New Roman" w:hAnsi="Times New Roman" w:cs="Times New Roman"/>
                <w:color w:val="000000"/>
              </w:rPr>
              <w:t>Ms.Office</w:t>
            </w:r>
            <w:proofErr w:type="spellEnd"/>
            <w:proofErr w:type="gramEnd"/>
            <w:r w:rsidRPr="00D47DCD">
              <w:rPr>
                <w:rFonts w:ascii="Times New Roman" w:hAnsi="Times New Roman" w:cs="Times New Roman"/>
                <w:color w:val="000000"/>
              </w:rPr>
              <w:t xml:space="preserve"> Word: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Penggunaan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Mail Merge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FB" w:rsidRPr="00D47DCD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Universitas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Bina Nusantara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2015</w:t>
            </w:r>
          </w:p>
        </w:tc>
      </w:tr>
      <w:tr w:rsidR="008473FB" w:rsidRPr="00E726D2" w:rsidTr="007D77BC">
        <w:trPr>
          <w:trHeight w:val="831"/>
        </w:trPr>
        <w:tc>
          <w:tcPr>
            <w:tcW w:w="633" w:type="dxa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D6345">
              <w:rPr>
                <w:rFonts w:ascii="Times New Roman" w:hAnsi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D47DCD" w:rsidRDefault="008473FB" w:rsidP="007D77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Pelatihan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Komputer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D47DCD">
              <w:rPr>
                <w:rFonts w:ascii="Times New Roman" w:hAnsi="Times New Roman" w:cs="Times New Roman"/>
                <w:color w:val="000000"/>
              </w:rPr>
              <w:t>Ms.Office</w:t>
            </w:r>
            <w:proofErr w:type="spellEnd"/>
            <w:proofErr w:type="gramEnd"/>
            <w:r w:rsidRPr="00D47DCD">
              <w:rPr>
                <w:rFonts w:ascii="Times New Roman" w:hAnsi="Times New Roman" w:cs="Times New Roman"/>
                <w:color w:val="000000"/>
              </w:rPr>
              <w:t xml:space="preserve"> Power Point: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Pembuatan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Animasi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Presentasi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Menarik</w:t>
            </w:r>
            <w:proofErr w:type="spellEnd"/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D47DCD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Universitas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Bina Nusantara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2015</w:t>
            </w:r>
          </w:p>
        </w:tc>
      </w:tr>
      <w:tr w:rsidR="008473FB" w:rsidRPr="00E726D2" w:rsidTr="00FC68C0">
        <w:trPr>
          <w:trHeight w:val="1478"/>
        </w:trPr>
        <w:tc>
          <w:tcPr>
            <w:tcW w:w="633" w:type="dxa"/>
            <w:tcBorders>
              <w:bottom w:val="single" w:sz="4" w:space="0" w:color="auto"/>
            </w:tcBorders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D6345">
              <w:rPr>
                <w:rFonts w:ascii="Times New Roman" w:hAnsi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D47DCD" w:rsidRDefault="008473FB" w:rsidP="007D77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Pelatihan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Komputer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D47DCD">
              <w:rPr>
                <w:rFonts w:ascii="Times New Roman" w:hAnsi="Times New Roman" w:cs="Times New Roman"/>
                <w:color w:val="000000"/>
              </w:rPr>
              <w:t>Ms.Office</w:t>
            </w:r>
            <w:proofErr w:type="spellEnd"/>
            <w:proofErr w:type="gramEnd"/>
            <w:r w:rsidRPr="00D47DCD">
              <w:rPr>
                <w:rFonts w:ascii="Times New Roman" w:hAnsi="Times New Roman" w:cs="Times New Roman"/>
                <w:color w:val="000000"/>
              </w:rPr>
              <w:t xml:space="preserve"> Excel: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Penggunaan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Grafik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untuk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Kebutuhan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Bisnis</w:t>
            </w:r>
            <w:proofErr w:type="spellEnd"/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D47DCD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Universitas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Bina Nusantara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2016</w:t>
            </w:r>
          </w:p>
        </w:tc>
      </w:tr>
      <w:tr w:rsidR="008473FB" w:rsidRPr="00E726D2" w:rsidTr="00FC68C0">
        <w:trPr>
          <w:trHeight w:val="1139"/>
        </w:trPr>
        <w:tc>
          <w:tcPr>
            <w:tcW w:w="633" w:type="dxa"/>
            <w:tcBorders>
              <w:top w:val="single" w:sz="4" w:space="0" w:color="auto"/>
            </w:tcBorders>
          </w:tcPr>
          <w:p w:rsidR="008473FB" w:rsidRPr="0015694A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D47DCD" w:rsidRDefault="008473FB" w:rsidP="007D77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Pelatihan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Microsoft Office Dasar (Exploring Microsoft Word)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D47DCD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Universitas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Bina Nusantara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2016</w:t>
            </w:r>
          </w:p>
        </w:tc>
      </w:tr>
      <w:tr w:rsidR="008473FB" w:rsidRPr="00E726D2" w:rsidTr="007D77BC">
        <w:trPr>
          <w:trHeight w:val="1448"/>
        </w:trPr>
        <w:tc>
          <w:tcPr>
            <w:tcW w:w="633" w:type="dxa"/>
          </w:tcPr>
          <w:p w:rsidR="008473FB" w:rsidRPr="0015694A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D47DCD" w:rsidRDefault="008473FB" w:rsidP="007D77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Pembuatan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Grafik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Microsoft PowerPoint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Kepada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Prajurit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ARHANUDRI (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Artileri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Pertahanan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Udara) - KOSTRAD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D47DCD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Universitas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Bina Nusantara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2017</w:t>
            </w:r>
          </w:p>
        </w:tc>
      </w:tr>
      <w:tr w:rsidR="008473FB" w:rsidRPr="00E726D2" w:rsidTr="007D77BC">
        <w:trPr>
          <w:trHeight w:val="593"/>
        </w:trPr>
        <w:tc>
          <w:tcPr>
            <w:tcW w:w="633" w:type="dxa"/>
          </w:tcPr>
          <w:p w:rsidR="008473FB" w:rsidRPr="0015694A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D47DCD" w:rsidRDefault="008473FB" w:rsidP="007D77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D47DCD">
              <w:rPr>
                <w:rFonts w:ascii="Times New Roman" w:hAnsi="Times New Roman" w:cs="Times New Roman"/>
                <w:color w:val="000000"/>
              </w:rPr>
              <w:t xml:space="preserve">TPKS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Pengenalan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Computer Science Program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D47DCD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Universitas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Bina Nusantara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2017</w:t>
            </w:r>
          </w:p>
        </w:tc>
      </w:tr>
      <w:tr w:rsidR="008473FB" w:rsidRPr="00E726D2" w:rsidTr="007D77BC">
        <w:trPr>
          <w:trHeight w:val="395"/>
        </w:trPr>
        <w:tc>
          <w:tcPr>
            <w:tcW w:w="633" w:type="dxa"/>
          </w:tcPr>
          <w:p w:rsidR="008473FB" w:rsidRPr="0015694A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D47DCD" w:rsidRDefault="008473FB" w:rsidP="007D77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Pelatihan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Komputer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Sesi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3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D47DCD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Universitas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Bina Nusantara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2018</w:t>
            </w:r>
          </w:p>
        </w:tc>
      </w:tr>
      <w:tr w:rsidR="008473FB" w:rsidRPr="00E726D2" w:rsidTr="007D77BC">
        <w:trPr>
          <w:trHeight w:val="831"/>
        </w:trPr>
        <w:tc>
          <w:tcPr>
            <w:tcW w:w="633" w:type="dxa"/>
          </w:tcPr>
          <w:p w:rsidR="008473FB" w:rsidRPr="0015694A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D47DCD" w:rsidRDefault="008473FB" w:rsidP="007D77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Pelatihan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Penggunakan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E-Commerce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D47DCD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Universitas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Bina Nusantara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2018</w:t>
            </w:r>
          </w:p>
        </w:tc>
      </w:tr>
      <w:tr w:rsidR="008473FB" w:rsidRPr="00E726D2" w:rsidTr="007D77BC">
        <w:trPr>
          <w:trHeight w:val="831"/>
        </w:trPr>
        <w:tc>
          <w:tcPr>
            <w:tcW w:w="633" w:type="dxa"/>
          </w:tcPr>
          <w:p w:rsidR="008473FB" w:rsidRPr="0015694A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D47DCD" w:rsidRDefault="008473FB" w:rsidP="007D77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Pelatihan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Penggunaan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Social Media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D47DCD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47DCD">
              <w:rPr>
                <w:rFonts w:ascii="Times New Roman" w:hAnsi="Times New Roman" w:cs="Times New Roman"/>
                <w:color w:val="000000"/>
              </w:rPr>
              <w:t>Universitas</w:t>
            </w:r>
            <w:proofErr w:type="spellEnd"/>
            <w:r w:rsidRPr="00D47DCD">
              <w:rPr>
                <w:rFonts w:ascii="Times New Roman" w:hAnsi="Times New Roman" w:cs="Times New Roman"/>
                <w:color w:val="000000"/>
              </w:rPr>
              <w:t xml:space="preserve"> Bina Nusantara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3FB" w:rsidRPr="00ED6345" w:rsidRDefault="008473FB" w:rsidP="007D77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2019</w:t>
            </w:r>
          </w:p>
        </w:tc>
      </w:tr>
    </w:tbl>
    <w:p w:rsidR="008473FB" w:rsidRPr="00E726D2" w:rsidRDefault="008473FB" w:rsidP="008473F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8473FB" w:rsidRPr="00E726D2" w:rsidRDefault="008473FB" w:rsidP="008473FB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726D2">
        <w:rPr>
          <w:rFonts w:ascii="Times New Roman" w:hAnsi="Times New Roman"/>
          <w:sz w:val="24"/>
          <w:szCs w:val="24"/>
        </w:rPr>
        <w:t>Semua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E726D2">
        <w:rPr>
          <w:rFonts w:ascii="Times New Roman" w:hAnsi="Times New Roman"/>
          <w:sz w:val="24"/>
          <w:szCs w:val="24"/>
        </w:rPr>
        <w:t>saya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isikan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726D2">
        <w:rPr>
          <w:rFonts w:ascii="Times New Roman" w:hAnsi="Times New Roman"/>
          <w:sz w:val="24"/>
          <w:szCs w:val="24"/>
        </w:rPr>
        <w:t>tercantum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dalam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biodata </w:t>
      </w:r>
      <w:proofErr w:type="spellStart"/>
      <w:r w:rsidRPr="00E726D2">
        <w:rPr>
          <w:rFonts w:ascii="Times New Roman" w:hAnsi="Times New Roman"/>
          <w:sz w:val="24"/>
          <w:szCs w:val="24"/>
        </w:rPr>
        <w:t>ini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adalah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benar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726D2">
        <w:rPr>
          <w:rFonts w:ascii="Times New Roman" w:hAnsi="Times New Roman"/>
          <w:sz w:val="24"/>
          <w:szCs w:val="24"/>
        </w:rPr>
        <w:t>dapat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dipertanggungjawabkan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secara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hukum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726D2">
        <w:rPr>
          <w:rFonts w:ascii="Times New Roman" w:hAnsi="Times New Roman"/>
          <w:sz w:val="24"/>
          <w:szCs w:val="24"/>
        </w:rPr>
        <w:t>Apabila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E726D2">
        <w:rPr>
          <w:rFonts w:ascii="Times New Roman" w:hAnsi="Times New Roman"/>
          <w:sz w:val="24"/>
          <w:szCs w:val="24"/>
        </w:rPr>
        <w:t>kemudian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hari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ternyata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dijumpai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ketidaksesuaian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dengan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kenyataan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726D2">
        <w:rPr>
          <w:rFonts w:ascii="Times New Roman" w:hAnsi="Times New Roman"/>
          <w:sz w:val="24"/>
          <w:szCs w:val="24"/>
        </w:rPr>
        <w:t>saya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sanggup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menerima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sanksi</w:t>
      </w:r>
      <w:proofErr w:type="spellEnd"/>
      <w:r w:rsidRPr="00E726D2">
        <w:rPr>
          <w:rFonts w:ascii="Times New Roman" w:hAnsi="Times New Roman"/>
          <w:sz w:val="24"/>
          <w:szCs w:val="24"/>
        </w:rPr>
        <w:t>.</w:t>
      </w:r>
    </w:p>
    <w:p w:rsidR="008473FB" w:rsidRPr="00E726D2" w:rsidRDefault="008473FB" w:rsidP="008473FB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726D2">
        <w:rPr>
          <w:rFonts w:ascii="Times New Roman" w:hAnsi="Times New Roman"/>
          <w:sz w:val="24"/>
          <w:szCs w:val="24"/>
        </w:rPr>
        <w:t>Demikian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biodata </w:t>
      </w:r>
      <w:proofErr w:type="spellStart"/>
      <w:r w:rsidRPr="00E726D2">
        <w:rPr>
          <w:rFonts w:ascii="Times New Roman" w:hAnsi="Times New Roman"/>
          <w:sz w:val="24"/>
          <w:szCs w:val="24"/>
        </w:rPr>
        <w:t>ini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saya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buat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dengan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sebenarnya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untuk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memenuhi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E726D2">
        <w:rPr>
          <w:rFonts w:ascii="Times New Roman" w:hAnsi="Times New Roman"/>
          <w:sz w:val="24"/>
          <w:szCs w:val="24"/>
        </w:rPr>
        <w:t>satu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persyaratan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dalam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pengajuan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r w:rsidRPr="00E726D2">
        <w:rPr>
          <w:rFonts w:ascii="Times New Roman" w:hAnsi="Times New Roman"/>
          <w:b/>
          <w:sz w:val="24"/>
          <w:szCs w:val="24"/>
        </w:rPr>
        <w:t>PKM-</w:t>
      </w:r>
      <w:r w:rsidR="002D5C6F">
        <w:rPr>
          <w:rFonts w:ascii="Times New Roman" w:hAnsi="Times New Roman"/>
          <w:b/>
          <w:sz w:val="24"/>
          <w:szCs w:val="24"/>
        </w:rPr>
        <w:t>KC</w:t>
      </w:r>
      <w:r w:rsidRPr="00E726D2">
        <w:rPr>
          <w:rFonts w:ascii="Times New Roman" w:hAnsi="Times New Roman"/>
          <w:sz w:val="24"/>
          <w:szCs w:val="24"/>
        </w:rPr>
        <w:t>.</w:t>
      </w:r>
    </w:p>
    <w:p w:rsidR="008473FB" w:rsidRDefault="008473FB" w:rsidP="008473FB">
      <w:pPr>
        <w:autoSpaceDE w:val="0"/>
        <w:autoSpaceDN w:val="0"/>
        <w:adjustRightInd w:val="0"/>
        <w:spacing w:after="0"/>
        <w:ind w:left="5103"/>
        <w:jc w:val="both"/>
        <w:rPr>
          <w:rFonts w:ascii="Times New Roman" w:hAnsi="Times New Roman"/>
          <w:sz w:val="24"/>
          <w:szCs w:val="24"/>
        </w:rPr>
      </w:pPr>
    </w:p>
    <w:p w:rsidR="007D77BC" w:rsidRPr="00E726D2" w:rsidRDefault="007D77BC" w:rsidP="008473FB">
      <w:pPr>
        <w:autoSpaceDE w:val="0"/>
        <w:autoSpaceDN w:val="0"/>
        <w:adjustRightInd w:val="0"/>
        <w:spacing w:after="0"/>
        <w:ind w:left="5103"/>
        <w:jc w:val="both"/>
        <w:rPr>
          <w:rFonts w:ascii="Times New Roman" w:hAnsi="Times New Roman"/>
          <w:sz w:val="24"/>
          <w:szCs w:val="24"/>
        </w:rPr>
      </w:pPr>
    </w:p>
    <w:p w:rsidR="008473FB" w:rsidRPr="00E726D2" w:rsidRDefault="008473FB" w:rsidP="008473FB">
      <w:pPr>
        <w:autoSpaceDE w:val="0"/>
        <w:autoSpaceDN w:val="0"/>
        <w:adjustRightInd w:val="0"/>
        <w:spacing w:after="0"/>
        <w:ind w:left="496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</w:t>
      </w:r>
      <w:r w:rsidRPr="00E726D2">
        <w:rPr>
          <w:rFonts w:ascii="Times New Roman" w:hAnsi="Times New Roman"/>
          <w:sz w:val="24"/>
          <w:szCs w:val="24"/>
        </w:rPr>
        <w:t xml:space="preserve">, </w:t>
      </w:r>
      <w:r w:rsidR="002D5C6F">
        <w:rPr>
          <w:rFonts w:ascii="Times New Roman" w:hAnsi="Times New Roman"/>
          <w:sz w:val="24"/>
          <w:szCs w:val="24"/>
        </w:rPr>
        <w:t xml:space="preserve">15 </w:t>
      </w:r>
      <w:proofErr w:type="spellStart"/>
      <w:r w:rsidR="002D5C6F">
        <w:rPr>
          <w:rFonts w:ascii="Times New Roman" w:hAnsi="Times New Roman"/>
          <w:sz w:val="24"/>
          <w:szCs w:val="24"/>
        </w:rPr>
        <w:t>Maret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2019</w:t>
      </w:r>
    </w:p>
    <w:p w:rsidR="008473FB" w:rsidRPr="00E726D2" w:rsidRDefault="008473FB" w:rsidP="008473FB">
      <w:pPr>
        <w:autoSpaceDE w:val="0"/>
        <w:autoSpaceDN w:val="0"/>
        <w:adjustRightInd w:val="0"/>
        <w:spacing w:after="0"/>
        <w:ind w:left="496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726D2">
        <w:rPr>
          <w:rFonts w:ascii="Times New Roman" w:hAnsi="Times New Roman"/>
          <w:sz w:val="24"/>
          <w:szCs w:val="24"/>
        </w:rPr>
        <w:t>Dosen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Pendamping</w:t>
      </w:r>
      <w:proofErr w:type="spellEnd"/>
      <w:r w:rsidRPr="00E726D2">
        <w:rPr>
          <w:rFonts w:ascii="Times New Roman" w:hAnsi="Times New Roman"/>
          <w:sz w:val="24"/>
          <w:szCs w:val="24"/>
        </w:rPr>
        <w:t>,</w:t>
      </w:r>
    </w:p>
    <w:p w:rsidR="008473FB" w:rsidRPr="00E726D2" w:rsidRDefault="008473FB" w:rsidP="008473F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8473FB" w:rsidRPr="00E726D2" w:rsidRDefault="008473FB" w:rsidP="008473F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8473FB" w:rsidRPr="00E726D2" w:rsidRDefault="008473FB" w:rsidP="008473F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8473FB" w:rsidRPr="00E726D2" w:rsidRDefault="008473FB" w:rsidP="008473F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550E20" w:rsidRDefault="008473FB" w:rsidP="008473FB">
      <w:pPr>
        <w:ind w:left="4242" w:firstLine="720"/>
      </w:pPr>
      <w:r w:rsidRPr="00E726D2">
        <w:rPr>
          <w:rFonts w:ascii="Times New Roman" w:hAnsi="Times New Roman"/>
          <w:sz w:val="24"/>
          <w:szCs w:val="24"/>
        </w:rPr>
        <w:t>(</w:t>
      </w:r>
      <w:r>
        <w:rPr>
          <w:noProof/>
        </w:rPr>
        <w:t>Alvina Aulia, S.Kom., M.T.I.)</w:t>
      </w:r>
    </w:p>
    <w:p w:rsidR="008473FB" w:rsidRDefault="008473FB" w:rsidP="008473FB">
      <w:pPr>
        <w:ind w:left="4242" w:firstLine="720"/>
      </w:pPr>
    </w:p>
    <w:p w:rsidR="008473FB" w:rsidRDefault="008473FB" w:rsidP="008473FB">
      <w:pPr>
        <w:ind w:left="4242" w:firstLine="720"/>
      </w:pPr>
    </w:p>
    <w:p w:rsidR="008473FB" w:rsidRDefault="008473FB" w:rsidP="008473FB">
      <w:pPr>
        <w:ind w:left="4242" w:firstLine="720"/>
      </w:pPr>
    </w:p>
    <w:p w:rsidR="008473FB" w:rsidRDefault="008473FB" w:rsidP="008473FB">
      <w:pPr>
        <w:ind w:left="4242" w:firstLine="720"/>
      </w:pPr>
    </w:p>
    <w:p w:rsidR="008473FB" w:rsidRDefault="008473FB" w:rsidP="008473FB">
      <w:pPr>
        <w:ind w:left="4242" w:firstLine="720"/>
      </w:pPr>
    </w:p>
    <w:p w:rsidR="007D77BC" w:rsidRPr="008473FB" w:rsidRDefault="007D77BC" w:rsidP="008473FB">
      <w:pPr>
        <w:ind w:left="4242" w:firstLine="720"/>
      </w:pPr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lastRenderedPageBreak/>
        <w:t xml:space="preserve">Lampiran 2.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Justifikasi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Anggaran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Kegiatan</w:t>
      </w:r>
      <w:proofErr w:type="spellEnd"/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tbl>
      <w:tblPr>
        <w:tblW w:w="8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843"/>
        <w:gridCol w:w="2164"/>
        <w:gridCol w:w="1788"/>
      </w:tblGrid>
      <w:tr w:rsidR="00461701" w:rsidRPr="00461701" w:rsidTr="00027B80">
        <w:trPr>
          <w:trHeight w:val="380"/>
        </w:trPr>
        <w:tc>
          <w:tcPr>
            <w:tcW w:w="2660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Jenis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1843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164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Harga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Satuan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88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Nilai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</w:tr>
      <w:tr w:rsidR="00461701" w:rsidRPr="00461701" w:rsidTr="00027B80">
        <w:trPr>
          <w:trHeight w:val="380"/>
        </w:trPr>
        <w:tc>
          <w:tcPr>
            <w:tcW w:w="2660" w:type="dxa"/>
            <w:vAlign w:val="center"/>
          </w:tcPr>
          <w:p w:rsidR="00461701" w:rsidRPr="00461701" w:rsidRDefault="009B0486" w:rsidP="0046170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PC</w:t>
            </w:r>
          </w:p>
        </w:tc>
        <w:tc>
          <w:tcPr>
            <w:tcW w:w="1843" w:type="dxa"/>
            <w:vAlign w:val="center"/>
          </w:tcPr>
          <w:p w:rsidR="00461701" w:rsidRPr="00461701" w:rsidRDefault="009B0486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64" w:type="dxa"/>
            <w:vAlign w:val="center"/>
          </w:tcPr>
          <w:p w:rsidR="00461701" w:rsidRPr="00461701" w:rsidRDefault="00CB3CD0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</w:t>
            </w:r>
            <w:r w:rsidR="009B0486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1,2jt</w:t>
            </w:r>
          </w:p>
        </w:tc>
        <w:tc>
          <w:tcPr>
            <w:tcW w:w="1788" w:type="dxa"/>
            <w:vAlign w:val="center"/>
          </w:tcPr>
          <w:p w:rsidR="00461701" w:rsidRPr="00461701" w:rsidRDefault="00CB3CD0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</w:t>
            </w:r>
            <w:r w:rsidR="009B0486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7,2jt</w:t>
            </w:r>
          </w:p>
        </w:tc>
      </w:tr>
      <w:tr w:rsidR="00461701" w:rsidRPr="00461701" w:rsidTr="00027B80">
        <w:trPr>
          <w:trHeight w:val="380"/>
        </w:trPr>
        <w:tc>
          <w:tcPr>
            <w:tcW w:w="2660" w:type="dxa"/>
            <w:vAlign w:val="center"/>
          </w:tcPr>
          <w:p w:rsidR="00461701" w:rsidRPr="00461701" w:rsidRDefault="009B0486" w:rsidP="0046170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Kabel roll</w:t>
            </w:r>
            <w:r w:rsidR="00CB3CD0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(5m)</w:t>
            </w:r>
          </w:p>
        </w:tc>
        <w:tc>
          <w:tcPr>
            <w:tcW w:w="1843" w:type="dxa"/>
            <w:vAlign w:val="center"/>
          </w:tcPr>
          <w:p w:rsidR="00461701" w:rsidRPr="00461701" w:rsidRDefault="009B0486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4" w:type="dxa"/>
            <w:vAlign w:val="center"/>
          </w:tcPr>
          <w:p w:rsidR="00461701" w:rsidRPr="00461701" w:rsidRDefault="00CB3CD0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Rp.124.000</w:t>
            </w:r>
          </w:p>
        </w:tc>
        <w:tc>
          <w:tcPr>
            <w:tcW w:w="1788" w:type="dxa"/>
            <w:vAlign w:val="center"/>
          </w:tcPr>
          <w:p w:rsidR="00461701" w:rsidRPr="00461701" w:rsidRDefault="00CB3CD0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Rp.248.000</w:t>
            </w:r>
          </w:p>
        </w:tc>
      </w:tr>
      <w:tr w:rsidR="00461701" w:rsidRPr="00461701" w:rsidTr="00027B80">
        <w:trPr>
          <w:trHeight w:val="380"/>
        </w:trPr>
        <w:tc>
          <w:tcPr>
            <w:tcW w:w="2660" w:type="dxa"/>
            <w:vAlign w:val="center"/>
          </w:tcPr>
          <w:p w:rsidR="00461701" w:rsidRPr="00461701" w:rsidRDefault="00CB3CD0" w:rsidP="0046170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Meja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kerja</w:t>
            </w:r>
            <w:proofErr w:type="spellEnd"/>
          </w:p>
        </w:tc>
        <w:tc>
          <w:tcPr>
            <w:tcW w:w="1843" w:type="dxa"/>
            <w:vAlign w:val="center"/>
          </w:tcPr>
          <w:p w:rsidR="00461701" w:rsidRPr="00461701" w:rsidRDefault="00CB3CD0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4" w:type="dxa"/>
            <w:vAlign w:val="center"/>
          </w:tcPr>
          <w:p w:rsidR="00461701" w:rsidRPr="00461701" w:rsidRDefault="00CB3CD0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Rp.350.000</w:t>
            </w:r>
          </w:p>
        </w:tc>
        <w:tc>
          <w:tcPr>
            <w:tcW w:w="1788" w:type="dxa"/>
            <w:vAlign w:val="center"/>
          </w:tcPr>
          <w:p w:rsidR="00461701" w:rsidRPr="00461701" w:rsidRDefault="00CB3CD0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Rp.350.000</w:t>
            </w:r>
          </w:p>
        </w:tc>
      </w:tr>
      <w:tr w:rsidR="00461701" w:rsidRPr="00461701" w:rsidTr="00027B80">
        <w:trPr>
          <w:trHeight w:val="380"/>
        </w:trPr>
        <w:tc>
          <w:tcPr>
            <w:tcW w:w="2660" w:type="dxa"/>
            <w:vAlign w:val="center"/>
          </w:tcPr>
          <w:p w:rsidR="00461701" w:rsidRPr="00461701" w:rsidRDefault="00CB3CD0" w:rsidP="0046170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Kursi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40117D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plastic</w:t>
            </w:r>
          </w:p>
        </w:tc>
        <w:tc>
          <w:tcPr>
            <w:tcW w:w="1843" w:type="dxa"/>
            <w:vAlign w:val="center"/>
          </w:tcPr>
          <w:p w:rsidR="00461701" w:rsidRPr="00461701" w:rsidRDefault="00CB3CD0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64" w:type="dxa"/>
            <w:vAlign w:val="center"/>
          </w:tcPr>
          <w:p w:rsidR="00461701" w:rsidRPr="00461701" w:rsidRDefault="00CB3CD0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Rp.26.000</w:t>
            </w:r>
          </w:p>
        </w:tc>
        <w:tc>
          <w:tcPr>
            <w:tcW w:w="1788" w:type="dxa"/>
            <w:vAlign w:val="center"/>
          </w:tcPr>
          <w:p w:rsidR="00461701" w:rsidRPr="00461701" w:rsidRDefault="00CB3CD0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Rp.156.000</w:t>
            </w:r>
          </w:p>
        </w:tc>
      </w:tr>
      <w:tr w:rsidR="00461701" w:rsidRPr="00461701" w:rsidTr="00027B80">
        <w:trPr>
          <w:trHeight w:val="380"/>
        </w:trPr>
        <w:tc>
          <w:tcPr>
            <w:tcW w:w="6667" w:type="dxa"/>
            <w:gridSpan w:val="3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SUB TOTAL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88" w:type="dxa"/>
            <w:vAlign w:val="center"/>
          </w:tcPr>
          <w:p w:rsidR="00461701" w:rsidRPr="00461701" w:rsidRDefault="005A7975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</w:t>
            </w:r>
            <w:r w:rsid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7.639.000</w:t>
            </w:r>
          </w:p>
        </w:tc>
      </w:tr>
      <w:tr w:rsidR="00461701" w:rsidRPr="00461701" w:rsidTr="00027B80">
        <w:trPr>
          <w:trHeight w:val="380"/>
        </w:trPr>
        <w:tc>
          <w:tcPr>
            <w:tcW w:w="2660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Bahan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Habis</w:t>
            </w:r>
            <w:proofErr w:type="spellEnd"/>
          </w:p>
        </w:tc>
        <w:tc>
          <w:tcPr>
            <w:tcW w:w="1843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164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Harga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Satuan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88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Nilai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</w:tr>
      <w:tr w:rsidR="00461701" w:rsidRPr="00461701" w:rsidTr="00027B80">
        <w:trPr>
          <w:trHeight w:val="380"/>
        </w:trPr>
        <w:tc>
          <w:tcPr>
            <w:tcW w:w="2660" w:type="dxa"/>
            <w:vAlign w:val="center"/>
          </w:tcPr>
          <w:p w:rsidR="00461701" w:rsidRPr="00461701" w:rsidRDefault="008668C6" w:rsidP="0046170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L</w:t>
            </w:r>
            <w:r w:rsidR="00CB3CD0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istrik</w:t>
            </w: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 xml:space="preserve"> (5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bulan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1843" w:type="dxa"/>
            <w:vAlign w:val="center"/>
          </w:tcPr>
          <w:p w:rsidR="00461701" w:rsidRPr="00461701" w:rsidRDefault="008668C6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400 kw/h (</w:t>
            </w:r>
            <w:r w:rsidR="00550E20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33.3kw/h = </w:t>
            </w: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50.000)</w:t>
            </w:r>
          </w:p>
        </w:tc>
        <w:tc>
          <w:tcPr>
            <w:tcW w:w="2164" w:type="dxa"/>
            <w:vAlign w:val="center"/>
          </w:tcPr>
          <w:p w:rsidR="00461701" w:rsidRPr="00461701" w:rsidRDefault="00550E20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. </w:t>
            </w:r>
            <w:r w:rsidR="008668C6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600.000</w:t>
            </w:r>
          </w:p>
        </w:tc>
        <w:tc>
          <w:tcPr>
            <w:tcW w:w="1788" w:type="dxa"/>
            <w:vAlign w:val="center"/>
          </w:tcPr>
          <w:p w:rsidR="00461701" w:rsidRPr="00461701" w:rsidRDefault="00550E20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. </w:t>
            </w:r>
            <w:r w:rsidR="008668C6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3.000.000</w:t>
            </w:r>
          </w:p>
        </w:tc>
      </w:tr>
      <w:tr w:rsidR="00461701" w:rsidRPr="00461701" w:rsidTr="00027B80">
        <w:trPr>
          <w:trHeight w:val="380"/>
        </w:trPr>
        <w:tc>
          <w:tcPr>
            <w:tcW w:w="2660" w:type="dxa"/>
            <w:vAlign w:val="center"/>
          </w:tcPr>
          <w:p w:rsidR="00461701" w:rsidRPr="00461701" w:rsidRDefault="00CB3CD0" w:rsidP="0046170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kantong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plastik</w:t>
            </w:r>
            <w:proofErr w:type="spellEnd"/>
          </w:p>
        </w:tc>
        <w:tc>
          <w:tcPr>
            <w:tcW w:w="1843" w:type="dxa"/>
            <w:vAlign w:val="center"/>
          </w:tcPr>
          <w:p w:rsidR="00461701" w:rsidRPr="00461701" w:rsidRDefault="00CD1F90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4" w:type="dxa"/>
            <w:vAlign w:val="center"/>
          </w:tcPr>
          <w:p w:rsidR="00461701" w:rsidRPr="00461701" w:rsidRDefault="00CD1F90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Rp.5.000</w:t>
            </w:r>
          </w:p>
        </w:tc>
        <w:tc>
          <w:tcPr>
            <w:tcW w:w="1788" w:type="dxa"/>
            <w:vAlign w:val="center"/>
          </w:tcPr>
          <w:p w:rsidR="00461701" w:rsidRPr="00461701" w:rsidRDefault="00CD1F90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Rp.10.000</w:t>
            </w:r>
          </w:p>
        </w:tc>
      </w:tr>
      <w:tr w:rsidR="00461701" w:rsidRPr="00461701" w:rsidTr="00027B80">
        <w:trPr>
          <w:trHeight w:val="380"/>
        </w:trPr>
        <w:tc>
          <w:tcPr>
            <w:tcW w:w="2660" w:type="dxa"/>
            <w:vAlign w:val="center"/>
          </w:tcPr>
          <w:p w:rsidR="00461701" w:rsidRPr="00461701" w:rsidRDefault="00CD1F90" w:rsidP="0046170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poster</w:t>
            </w:r>
            <w:r w:rsidR="00DA0F40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 xml:space="preserve">, </w:t>
            </w:r>
            <w:proofErr w:type="spellStart"/>
            <w:proofErr w:type="gramStart"/>
            <w:r w:rsidR="00DA0F40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catalog,company</w:t>
            </w:r>
            <w:proofErr w:type="spellEnd"/>
            <w:proofErr w:type="gramEnd"/>
            <w:r w:rsidR="00DA0F40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DA0F40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profile,flayer</w:t>
            </w:r>
            <w:proofErr w:type="spellEnd"/>
          </w:p>
        </w:tc>
        <w:tc>
          <w:tcPr>
            <w:tcW w:w="1843" w:type="dxa"/>
            <w:vAlign w:val="center"/>
          </w:tcPr>
          <w:p w:rsidR="00461701" w:rsidRPr="00461701" w:rsidRDefault="00DA0F40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1/item</w:t>
            </w:r>
          </w:p>
        </w:tc>
        <w:tc>
          <w:tcPr>
            <w:tcW w:w="2164" w:type="dxa"/>
            <w:vAlign w:val="center"/>
          </w:tcPr>
          <w:p w:rsidR="00461701" w:rsidRPr="00461701" w:rsidRDefault="00DA0F40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Rp.12.500</w:t>
            </w:r>
          </w:p>
        </w:tc>
        <w:tc>
          <w:tcPr>
            <w:tcW w:w="1788" w:type="dxa"/>
            <w:vAlign w:val="center"/>
          </w:tcPr>
          <w:p w:rsidR="00461701" w:rsidRPr="00461701" w:rsidRDefault="00DA0F40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Rp.50.000</w:t>
            </w:r>
          </w:p>
        </w:tc>
      </w:tr>
      <w:tr w:rsidR="00461701" w:rsidRPr="00461701" w:rsidTr="00027B80">
        <w:trPr>
          <w:trHeight w:val="380"/>
        </w:trPr>
        <w:tc>
          <w:tcPr>
            <w:tcW w:w="2660" w:type="dxa"/>
            <w:vAlign w:val="center"/>
          </w:tcPr>
          <w:p w:rsidR="00461701" w:rsidRPr="00461701" w:rsidRDefault="00DA0F40" w:rsidP="0046170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makanan</w:t>
            </w:r>
            <w:proofErr w:type="spellEnd"/>
          </w:p>
        </w:tc>
        <w:tc>
          <w:tcPr>
            <w:tcW w:w="1843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461701" w:rsidRPr="00461701" w:rsidRDefault="00DA0F40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Rp.60.000</w:t>
            </w:r>
          </w:p>
        </w:tc>
        <w:tc>
          <w:tcPr>
            <w:tcW w:w="1788" w:type="dxa"/>
            <w:vAlign w:val="center"/>
          </w:tcPr>
          <w:p w:rsidR="00461701" w:rsidRPr="00461701" w:rsidRDefault="00DA0F40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Rp.300.000</w:t>
            </w:r>
          </w:p>
        </w:tc>
      </w:tr>
      <w:tr w:rsidR="00461701" w:rsidRPr="00461701" w:rsidTr="00027B80">
        <w:trPr>
          <w:trHeight w:val="380"/>
        </w:trPr>
        <w:tc>
          <w:tcPr>
            <w:tcW w:w="2660" w:type="dxa"/>
            <w:tcBorders>
              <w:bottom w:val="nil"/>
            </w:tcBorders>
            <w:vAlign w:val="center"/>
          </w:tcPr>
          <w:p w:rsidR="00461701" w:rsidRPr="00461701" w:rsidRDefault="00461701" w:rsidP="0046170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3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461701" w:rsidRPr="00461701" w:rsidTr="00027B80">
        <w:trPr>
          <w:trHeight w:val="380"/>
        </w:trPr>
        <w:tc>
          <w:tcPr>
            <w:tcW w:w="2660" w:type="dxa"/>
            <w:tcBorders>
              <w:bottom w:val="nil"/>
            </w:tcBorders>
            <w:vAlign w:val="center"/>
          </w:tcPr>
          <w:p w:rsidR="00461701" w:rsidRPr="00461701" w:rsidRDefault="00461701" w:rsidP="0046170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i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3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461701" w:rsidRPr="00461701" w:rsidTr="00027B80">
        <w:trPr>
          <w:trHeight w:val="380"/>
        </w:trPr>
        <w:tc>
          <w:tcPr>
            <w:tcW w:w="6667" w:type="dxa"/>
            <w:gridSpan w:val="3"/>
            <w:tcBorders>
              <w:bottom w:val="nil"/>
            </w:tcBorders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SUB TOTAL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88" w:type="dxa"/>
            <w:vAlign w:val="center"/>
          </w:tcPr>
          <w:p w:rsidR="00461701" w:rsidRPr="00461701" w:rsidRDefault="00027B80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Rp.3.360.000</w:t>
            </w:r>
          </w:p>
        </w:tc>
      </w:tr>
      <w:tr w:rsidR="00461701" w:rsidRPr="00461701" w:rsidTr="00027B80">
        <w:trPr>
          <w:trHeight w:val="380"/>
        </w:trPr>
        <w:tc>
          <w:tcPr>
            <w:tcW w:w="2660" w:type="dxa"/>
            <w:tcBorders>
              <w:bottom w:val="nil"/>
            </w:tcBorders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Perjalanan</w:t>
            </w:r>
            <w:proofErr w:type="spellEnd"/>
          </w:p>
        </w:tc>
        <w:tc>
          <w:tcPr>
            <w:tcW w:w="1843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164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Harga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Satuan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88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Nilai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</w:tr>
      <w:tr w:rsidR="00461701" w:rsidRPr="00461701" w:rsidTr="00027B80">
        <w:trPr>
          <w:trHeight w:val="380"/>
        </w:trPr>
        <w:tc>
          <w:tcPr>
            <w:tcW w:w="2660" w:type="dxa"/>
            <w:tcBorders>
              <w:bottom w:val="nil"/>
            </w:tcBorders>
            <w:vAlign w:val="center"/>
          </w:tcPr>
          <w:p w:rsidR="00461701" w:rsidRPr="00461701" w:rsidRDefault="00CB3CD0" w:rsidP="0046170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Pulang-Pergi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5A7975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(</w:t>
            </w: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anggota</w:t>
            </w:r>
            <w:proofErr w:type="spellEnd"/>
            <w:r w:rsidR="005A7975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1843" w:type="dxa"/>
            <w:vAlign w:val="center"/>
          </w:tcPr>
          <w:p w:rsidR="00461701" w:rsidRPr="00461701" w:rsidRDefault="005A7975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13</w:t>
            </w:r>
            <w:r w:rsidR="003A14AA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kali</w:t>
            </w:r>
          </w:p>
        </w:tc>
        <w:tc>
          <w:tcPr>
            <w:tcW w:w="2164" w:type="dxa"/>
            <w:vAlign w:val="center"/>
          </w:tcPr>
          <w:p w:rsidR="00461701" w:rsidRPr="00461701" w:rsidRDefault="005A7975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Rp.48.000</w:t>
            </w:r>
          </w:p>
        </w:tc>
        <w:tc>
          <w:tcPr>
            <w:tcW w:w="1788" w:type="dxa"/>
            <w:vAlign w:val="center"/>
          </w:tcPr>
          <w:p w:rsidR="00461701" w:rsidRPr="00461701" w:rsidRDefault="005A7975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Rp.624.000</w:t>
            </w:r>
          </w:p>
        </w:tc>
      </w:tr>
      <w:tr w:rsidR="00461701" w:rsidRPr="00461701" w:rsidTr="00027B80">
        <w:trPr>
          <w:trHeight w:val="380"/>
        </w:trPr>
        <w:tc>
          <w:tcPr>
            <w:tcW w:w="6667" w:type="dxa"/>
            <w:gridSpan w:val="3"/>
            <w:tcBorders>
              <w:bottom w:val="nil"/>
            </w:tcBorders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SUB TOTAL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88" w:type="dxa"/>
            <w:vAlign w:val="center"/>
          </w:tcPr>
          <w:p w:rsidR="00461701" w:rsidRPr="00461701" w:rsidRDefault="00027B80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Rp.624.000</w:t>
            </w:r>
          </w:p>
        </w:tc>
      </w:tr>
      <w:tr w:rsidR="00461701" w:rsidRPr="00461701" w:rsidTr="00027B80">
        <w:trPr>
          <w:trHeight w:val="380"/>
        </w:trPr>
        <w:tc>
          <w:tcPr>
            <w:tcW w:w="2660" w:type="dxa"/>
            <w:tcBorders>
              <w:bottom w:val="nil"/>
            </w:tcBorders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4. Lain-lain</w:t>
            </w:r>
          </w:p>
        </w:tc>
        <w:tc>
          <w:tcPr>
            <w:tcW w:w="1843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164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Harga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Satuan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88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Nilai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</w:tr>
      <w:tr w:rsidR="00461701" w:rsidRPr="00461701" w:rsidTr="00027B80">
        <w:trPr>
          <w:trHeight w:val="380"/>
        </w:trPr>
        <w:tc>
          <w:tcPr>
            <w:tcW w:w="2660" w:type="dxa"/>
            <w:tcBorders>
              <w:bottom w:val="nil"/>
            </w:tcBorders>
            <w:vAlign w:val="center"/>
          </w:tcPr>
          <w:p w:rsidR="00461701" w:rsidRPr="00461701" w:rsidRDefault="00461701" w:rsidP="0046170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3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461701" w:rsidRPr="00461701" w:rsidTr="00027B80">
        <w:trPr>
          <w:trHeight w:val="380"/>
        </w:trPr>
        <w:tc>
          <w:tcPr>
            <w:tcW w:w="2660" w:type="dxa"/>
            <w:tcBorders>
              <w:bottom w:val="nil"/>
            </w:tcBorders>
            <w:vAlign w:val="center"/>
          </w:tcPr>
          <w:p w:rsidR="00461701" w:rsidRPr="00461701" w:rsidRDefault="00461701" w:rsidP="0046170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3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461701" w:rsidRPr="00461701" w:rsidTr="00027B80">
        <w:trPr>
          <w:trHeight w:val="380"/>
        </w:trPr>
        <w:tc>
          <w:tcPr>
            <w:tcW w:w="2660" w:type="dxa"/>
            <w:tcBorders>
              <w:bottom w:val="nil"/>
            </w:tcBorders>
            <w:vAlign w:val="center"/>
          </w:tcPr>
          <w:p w:rsidR="00461701" w:rsidRPr="00461701" w:rsidRDefault="00461701" w:rsidP="0046170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3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461701" w:rsidRPr="00461701" w:rsidTr="00027B80">
        <w:trPr>
          <w:trHeight w:val="380"/>
        </w:trPr>
        <w:tc>
          <w:tcPr>
            <w:tcW w:w="6667" w:type="dxa"/>
            <w:gridSpan w:val="3"/>
            <w:tcBorders>
              <w:bottom w:val="nil"/>
            </w:tcBorders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SUB TOTAL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88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</w:tr>
      <w:tr w:rsidR="00461701" w:rsidRPr="00461701" w:rsidTr="00027B80">
        <w:trPr>
          <w:trHeight w:val="380"/>
        </w:trPr>
        <w:tc>
          <w:tcPr>
            <w:tcW w:w="6667" w:type="dxa"/>
            <w:gridSpan w:val="3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Total (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88" w:type="dxa"/>
            <w:vAlign w:val="center"/>
          </w:tcPr>
          <w:p w:rsidR="00461701" w:rsidRPr="00461701" w:rsidRDefault="001D3E23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Rp.11.938.000</w:t>
            </w:r>
          </w:p>
        </w:tc>
      </w:tr>
      <w:tr w:rsidR="00461701" w:rsidRPr="00461701" w:rsidTr="00027B80">
        <w:trPr>
          <w:trHeight w:val="380"/>
        </w:trPr>
        <w:tc>
          <w:tcPr>
            <w:tcW w:w="8455" w:type="dxa"/>
            <w:gridSpan w:val="4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Terbilang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Sebelas</w:t>
            </w:r>
            <w:proofErr w:type="spellEnd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juta</w:t>
            </w:r>
            <w:proofErr w:type="spellEnd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Sembilan </w:t>
            </w:r>
            <w:proofErr w:type="spellStart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ratus</w:t>
            </w:r>
            <w:proofErr w:type="spellEnd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tiga</w:t>
            </w:r>
            <w:proofErr w:type="spellEnd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puluh</w:t>
            </w:r>
            <w:proofErr w:type="spellEnd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delapan</w:t>
            </w:r>
            <w:proofErr w:type="spellEnd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3E23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ribu</w:t>
            </w:r>
            <w:proofErr w:type="spellEnd"/>
          </w:p>
        </w:tc>
      </w:tr>
    </w:tbl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Default="00461701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5923F9" w:rsidRDefault="005923F9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5923F9" w:rsidRDefault="005923F9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DF63DB" w:rsidRPr="00461701" w:rsidRDefault="00DF63DB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lastRenderedPageBreak/>
        <w:t xml:space="preserve">Lampiran 3.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Susunan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Organisasi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Tim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Pelaksana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dan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Pembagian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Tugas</w:t>
      </w:r>
      <w:proofErr w:type="spellEnd"/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61"/>
        <w:gridCol w:w="1334"/>
        <w:gridCol w:w="1363"/>
        <w:gridCol w:w="1509"/>
        <w:gridCol w:w="1685"/>
        <w:gridCol w:w="1476"/>
      </w:tblGrid>
      <w:tr w:rsidR="00461701" w:rsidRPr="00461701">
        <w:trPr>
          <w:trHeight w:val="20"/>
        </w:trPr>
        <w:tc>
          <w:tcPr>
            <w:tcW w:w="675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359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Nama/NIM</w:t>
            </w:r>
          </w:p>
        </w:tc>
        <w:tc>
          <w:tcPr>
            <w:tcW w:w="1359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1359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Bidang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2019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Alokasi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Waktu (jam/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minggu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59" w:type="dxa"/>
            <w:vAlign w:val="center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Uraian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Tugas</w:t>
            </w:r>
            <w:proofErr w:type="spellEnd"/>
          </w:p>
        </w:tc>
      </w:tr>
      <w:tr w:rsidR="00461701" w:rsidRPr="00461701">
        <w:trPr>
          <w:trHeight w:val="20"/>
        </w:trPr>
        <w:tc>
          <w:tcPr>
            <w:tcW w:w="675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9" w:type="dxa"/>
            <w:vAlign w:val="center"/>
          </w:tcPr>
          <w:p w:rsidR="00836FB6" w:rsidRPr="00216E31" w:rsidRDefault="00836FB6" w:rsidP="00836FB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u w:val="single"/>
              </w:rPr>
            </w:pPr>
            <w:r w:rsidRPr="00216E3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u w:val="single"/>
              </w:rPr>
              <w:t xml:space="preserve">Andrew Michael </w:t>
            </w:r>
            <w:proofErr w:type="spellStart"/>
            <w:r w:rsidRPr="00216E3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u w:val="single"/>
              </w:rPr>
              <w:t>Pujanata</w:t>
            </w:r>
            <w:proofErr w:type="spellEnd"/>
          </w:p>
          <w:p w:rsidR="00461701" w:rsidRPr="00216E3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:rsidR="00461701" w:rsidRPr="00216E31" w:rsidRDefault="00045B0D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216E3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Game Application and Technology</w:t>
            </w:r>
          </w:p>
        </w:tc>
        <w:tc>
          <w:tcPr>
            <w:tcW w:w="1359" w:type="dxa"/>
            <w:vAlign w:val="center"/>
          </w:tcPr>
          <w:p w:rsidR="00461701" w:rsidRPr="00216E31" w:rsidRDefault="00F73C2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216E3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Game Development</w:t>
            </w:r>
          </w:p>
        </w:tc>
        <w:tc>
          <w:tcPr>
            <w:tcW w:w="2019" w:type="dxa"/>
            <w:vAlign w:val="center"/>
          </w:tcPr>
          <w:p w:rsidR="00461701" w:rsidRPr="00216E31" w:rsidRDefault="00216E3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216E3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19 jam/</w:t>
            </w:r>
            <w:proofErr w:type="spellStart"/>
            <w:r w:rsidRPr="00216E3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359" w:type="dxa"/>
            <w:vAlign w:val="center"/>
          </w:tcPr>
          <w:p w:rsidR="00461701" w:rsidRPr="00216E31" w:rsidRDefault="007B7163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Programmer and team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koordinator</w:t>
            </w:r>
            <w:proofErr w:type="spellEnd"/>
          </w:p>
        </w:tc>
      </w:tr>
      <w:tr w:rsidR="00461701" w:rsidRPr="00461701">
        <w:trPr>
          <w:trHeight w:val="20"/>
        </w:trPr>
        <w:tc>
          <w:tcPr>
            <w:tcW w:w="675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vAlign w:val="center"/>
          </w:tcPr>
          <w:p w:rsidR="00461701" w:rsidRPr="00216E31" w:rsidRDefault="00253CB0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216E3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Herwin</w:t>
            </w:r>
            <w:proofErr w:type="spellEnd"/>
            <w:r w:rsidRPr="00216E3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6E3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Santoso</w:t>
            </w:r>
            <w:proofErr w:type="spellEnd"/>
            <w:r w:rsidRPr="00216E3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Ng</w:t>
            </w:r>
          </w:p>
        </w:tc>
        <w:tc>
          <w:tcPr>
            <w:tcW w:w="1359" w:type="dxa"/>
            <w:vAlign w:val="center"/>
          </w:tcPr>
          <w:p w:rsidR="00461701" w:rsidRPr="00216E31" w:rsidRDefault="00045B0D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216E3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Game Application and Technology</w:t>
            </w:r>
          </w:p>
        </w:tc>
        <w:tc>
          <w:tcPr>
            <w:tcW w:w="1359" w:type="dxa"/>
            <w:vAlign w:val="center"/>
          </w:tcPr>
          <w:p w:rsidR="00461701" w:rsidRPr="00216E31" w:rsidRDefault="00F73C2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216E3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Game Development</w:t>
            </w:r>
          </w:p>
        </w:tc>
        <w:tc>
          <w:tcPr>
            <w:tcW w:w="2019" w:type="dxa"/>
            <w:vAlign w:val="center"/>
          </w:tcPr>
          <w:p w:rsidR="00461701" w:rsidRPr="00216E31" w:rsidRDefault="00216E3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216E3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19 jam/</w:t>
            </w:r>
            <w:proofErr w:type="spellStart"/>
            <w:r w:rsidRPr="00216E3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359" w:type="dxa"/>
            <w:vAlign w:val="center"/>
          </w:tcPr>
          <w:p w:rsidR="00461701" w:rsidRDefault="007B7163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Programmer,</w:t>
            </w:r>
          </w:p>
          <w:p w:rsidR="007B7163" w:rsidRPr="00216E31" w:rsidRDefault="007B7163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And art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koordinator</w:t>
            </w:r>
            <w:proofErr w:type="spellEnd"/>
          </w:p>
        </w:tc>
      </w:tr>
      <w:tr w:rsidR="00461701" w:rsidRPr="00461701">
        <w:trPr>
          <w:trHeight w:val="20"/>
        </w:trPr>
        <w:tc>
          <w:tcPr>
            <w:tcW w:w="675" w:type="dxa"/>
          </w:tcPr>
          <w:p w:rsidR="00461701" w:rsidRPr="00461701" w:rsidRDefault="0046170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9" w:type="dxa"/>
            <w:vAlign w:val="center"/>
          </w:tcPr>
          <w:p w:rsidR="00461701" w:rsidRPr="00216E31" w:rsidRDefault="00045B0D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216E3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Septesen</w:t>
            </w:r>
            <w:proofErr w:type="spellEnd"/>
          </w:p>
        </w:tc>
        <w:tc>
          <w:tcPr>
            <w:tcW w:w="1359" w:type="dxa"/>
            <w:vAlign w:val="center"/>
          </w:tcPr>
          <w:p w:rsidR="00461701" w:rsidRPr="00216E31" w:rsidRDefault="00045B0D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216E3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Game Application and Technology</w:t>
            </w:r>
          </w:p>
        </w:tc>
        <w:tc>
          <w:tcPr>
            <w:tcW w:w="1359" w:type="dxa"/>
            <w:vAlign w:val="center"/>
          </w:tcPr>
          <w:p w:rsidR="00461701" w:rsidRPr="00216E31" w:rsidRDefault="00F73C2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216E3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Game Development</w:t>
            </w:r>
          </w:p>
        </w:tc>
        <w:tc>
          <w:tcPr>
            <w:tcW w:w="2019" w:type="dxa"/>
            <w:vAlign w:val="center"/>
          </w:tcPr>
          <w:p w:rsidR="00461701" w:rsidRPr="00216E31" w:rsidRDefault="00216E31" w:rsidP="0046170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216E3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19 jam/</w:t>
            </w:r>
            <w:proofErr w:type="spellStart"/>
            <w:r w:rsidRPr="00216E3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359" w:type="dxa"/>
            <w:vAlign w:val="center"/>
          </w:tcPr>
          <w:p w:rsidR="00461701" w:rsidRPr="00216E31" w:rsidRDefault="00CD1F90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Art designer</w:t>
            </w:r>
            <w:r w:rsidR="00461701" w:rsidRPr="00216E3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Audio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enginering</w:t>
            </w:r>
            <w:proofErr w:type="spellEnd"/>
          </w:p>
        </w:tc>
      </w:tr>
    </w:tbl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Pr="00461701" w:rsidRDefault="00461701" w:rsidP="004617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Calibri"/>
          <w:sz w:val="24"/>
          <w:szCs w:val="24"/>
          <w:lang w:eastAsia="uk-UA"/>
        </w:rPr>
        <w:sectPr w:rsidR="00461701" w:rsidRPr="00461701" w:rsidSect="007D77BC">
          <w:headerReference w:type="default" r:id="rId14"/>
          <w:footerReference w:type="default" r:id="rId15"/>
          <w:pgSz w:w="11907" w:h="16839"/>
          <w:pgMar w:top="1701" w:right="1701" w:bottom="1701" w:left="2268" w:header="720" w:footer="720" w:gutter="0"/>
          <w:pgNumType w:start="1"/>
          <w:cols w:space="720"/>
          <w:noEndnote/>
        </w:sectPr>
      </w:pP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color w:val="000000"/>
          <w:sz w:val="24"/>
          <w:szCs w:val="24"/>
          <w:highlight w:val="yellow"/>
        </w:rPr>
        <w:lastRenderedPageBreak/>
        <w:t>&lt;&lt;KOP SURAT BINA NUSANTARA (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  <w:highlight w:val="yellow"/>
        </w:rPr>
        <w:t>Dapat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  <w:highlight w:val="yellow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  <w:highlight w:val="yellow"/>
        </w:rPr>
        <w:t>diminta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  <w:highlight w:val="yellow"/>
        </w:rPr>
        <w:t xml:space="preserve"> di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  <w:highlight w:val="yellow"/>
        </w:rPr>
        <w:t>jurusan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  <w:highlight w:val="yellow"/>
        </w:rPr>
        <w:t>)&gt;&gt;</w:t>
      </w: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Lampiran 4. </w:t>
      </w: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Surat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Pernyataan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Ketua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Pelaksana</w:t>
      </w:r>
      <w:proofErr w:type="spellEnd"/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SURAT PERNYATAAN KETUA PELAKSANA</w:t>
      </w: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Yang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bertanda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tangan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di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bawah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ini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:</w:t>
      </w:r>
      <w:proofErr w:type="gramEnd"/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Nama</w:t>
      </w: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ab/>
        <w:t>: …………………….</w:t>
      </w: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NIM</w:t>
      </w: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ab/>
        <w:t>:</w:t>
      </w: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ab/>
        <w:t>……………………</w:t>
      </w: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Program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Studi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ab/>
        <w:t>: …………………….</w:t>
      </w: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Fakultas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ab/>
        <w:t>: …………………….</w:t>
      </w: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Dengan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ini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menyatakan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bahwa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proposal PKM-KC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saya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dengan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judul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:</w:t>
      </w:r>
      <w:proofErr w:type="gramEnd"/>
    </w:p>
    <w:p w:rsidR="00461701" w:rsidRPr="00461701" w:rsidRDefault="00836FB6" w:rsidP="0046170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>Dungeon Escape</w:t>
      </w: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yang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diusulkan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untuk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tahun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anggaran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="005A797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2020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bersifat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original dan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belum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pernah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dibiayai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oleh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lembaga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atau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sumber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dana lain.</w:t>
      </w: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Bilamana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di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kemudian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hari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ditemukan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ketidaksesuaian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dengan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pernyataan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ini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,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maka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saya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bersedia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dituntut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dan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diproses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sesuai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dengan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ketentuan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berlaku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dan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mengembalikan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seluruh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biaya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penelitian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sudah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diterima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kas Negara.</w:t>
      </w: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946"/>
        <w:gridCol w:w="2212"/>
        <w:gridCol w:w="2780"/>
      </w:tblGrid>
      <w:tr w:rsidR="008473FB" w:rsidRPr="00461701" w:rsidTr="008473FB">
        <w:trPr>
          <w:trHeight w:val="20"/>
        </w:trPr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</w:tcPr>
          <w:p w:rsidR="008473FB" w:rsidRPr="00461701" w:rsidRDefault="008473F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Mengetahui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,</w:t>
            </w:r>
          </w:p>
          <w:p w:rsidR="008473FB" w:rsidRPr="00461701" w:rsidRDefault="008473F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  <w:p w:rsidR="008473FB" w:rsidRPr="00461701" w:rsidRDefault="008473F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Wakil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Rektor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III</w:t>
            </w:r>
          </w:p>
          <w:p w:rsidR="008473FB" w:rsidRPr="00461701" w:rsidRDefault="008473F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Bidang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Kemahasiswaan</w:t>
            </w:r>
            <w:proofErr w:type="spellEnd"/>
          </w:p>
          <w:p w:rsidR="008473FB" w:rsidRPr="00461701" w:rsidRDefault="008473F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  <w:p w:rsidR="008473FB" w:rsidRDefault="008473FB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BFBFBF"/>
                <w:sz w:val="24"/>
                <w:szCs w:val="24"/>
              </w:rPr>
            </w:pPr>
          </w:p>
          <w:p w:rsidR="008473FB" w:rsidRPr="00461701" w:rsidRDefault="008473FB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BFBFBF"/>
                <w:sz w:val="24"/>
                <w:szCs w:val="24"/>
              </w:rPr>
            </w:pPr>
          </w:p>
          <w:p w:rsidR="008473FB" w:rsidRPr="00461701" w:rsidRDefault="008473FB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BFBFBF"/>
                <w:sz w:val="24"/>
                <w:szCs w:val="24"/>
              </w:rPr>
            </w:pPr>
          </w:p>
          <w:p w:rsidR="008473FB" w:rsidRPr="00461701" w:rsidRDefault="008473FB" w:rsidP="0003169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u w:val="single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(</w:t>
            </w: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u w:val="single"/>
                <w:lang w:val="id-ID"/>
              </w:rPr>
              <w:t>Johan, S.Kom., M.M.)</w:t>
            </w:r>
          </w:p>
          <w:p w:rsidR="008473FB" w:rsidRPr="00461701" w:rsidRDefault="00031690" w:rsidP="0003169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en-GB"/>
              </w:rPr>
              <w:t xml:space="preserve">             </w:t>
            </w:r>
            <w:r w:rsidR="008473FB"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val="id-ID"/>
              </w:rPr>
              <w:t>D1582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</w:tcPr>
          <w:p w:rsidR="008473FB" w:rsidRDefault="008473F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8473FB" w:rsidRDefault="008473F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  <w:p w:rsidR="008473FB" w:rsidRDefault="008473F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</w:p>
          <w:p w:rsidR="008473FB" w:rsidRPr="00461701" w:rsidRDefault="008473F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Jakarta, 15 </w:t>
            </w:r>
            <w:proofErr w:type="spellStart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2019</w:t>
            </w:r>
          </w:p>
          <w:p w:rsidR="008473FB" w:rsidRPr="00461701" w:rsidRDefault="008473F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Yang </w:t>
            </w:r>
            <w:proofErr w:type="spellStart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menyatakan</w:t>
            </w:r>
            <w:proofErr w:type="spellEnd"/>
            <w:r w:rsidRPr="00461701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,</w:t>
            </w:r>
          </w:p>
          <w:p w:rsidR="008473FB" w:rsidRPr="00461701" w:rsidRDefault="008473FB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BFBFBF"/>
                <w:sz w:val="24"/>
                <w:szCs w:val="24"/>
              </w:rPr>
            </w:pPr>
          </w:p>
          <w:p w:rsidR="008473FB" w:rsidRPr="00461701" w:rsidRDefault="008473FB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BFBFBF"/>
                <w:sz w:val="24"/>
                <w:szCs w:val="24"/>
              </w:rPr>
            </w:pPr>
          </w:p>
          <w:p w:rsidR="008473FB" w:rsidRDefault="008473FB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BFBFBF"/>
                <w:sz w:val="24"/>
                <w:szCs w:val="24"/>
              </w:rPr>
            </w:pPr>
          </w:p>
          <w:p w:rsidR="008473FB" w:rsidRPr="00461701" w:rsidRDefault="008473FB" w:rsidP="0046170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Calibri"/>
                <w:color w:val="BFBFBF"/>
                <w:sz w:val="24"/>
                <w:szCs w:val="24"/>
              </w:rPr>
            </w:pPr>
          </w:p>
          <w:p w:rsidR="008473FB" w:rsidRPr="00216E31" w:rsidRDefault="008473FB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u w:val="single"/>
              </w:rPr>
            </w:pPr>
            <w:r w:rsidRPr="00216E3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u w:val="single"/>
              </w:rPr>
              <w:t xml:space="preserve">Andrew Michael </w:t>
            </w:r>
            <w:proofErr w:type="spellStart"/>
            <w:r w:rsidRPr="00216E31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u w:val="single"/>
              </w:rPr>
              <w:t>Pujanata</w:t>
            </w:r>
            <w:proofErr w:type="spellEnd"/>
          </w:p>
          <w:p w:rsidR="008473FB" w:rsidRPr="00461701" w:rsidRDefault="00031690" w:rsidP="00461701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 xml:space="preserve">           </w:t>
            </w:r>
            <w:r w:rsidR="008473FB">
              <w:rPr>
                <w:rFonts w:ascii="Times New Roman" w:eastAsia="Times New Roman" w:hAnsi="Times New Roman" w:cs="Calibri"/>
                <w:color w:val="000000"/>
                <w:sz w:val="24"/>
                <w:szCs w:val="24"/>
              </w:rPr>
              <w:t>2101632534</w:t>
            </w:r>
          </w:p>
        </w:tc>
      </w:tr>
    </w:tbl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sz w:val="24"/>
          <w:szCs w:val="24"/>
          <w:lang w:eastAsia="uk-UA"/>
        </w:rPr>
        <w:sectPr w:rsidR="00461701" w:rsidRPr="00461701" w:rsidSect="007D77BC">
          <w:headerReference w:type="default" r:id="rId16"/>
          <w:footerReference w:type="default" r:id="rId17"/>
          <w:pgSz w:w="11907" w:h="16839"/>
          <w:pgMar w:top="1701" w:right="1701" w:bottom="1701" w:left="2268" w:header="720" w:footer="720" w:gutter="0"/>
          <w:cols w:space="720"/>
          <w:noEndnote/>
        </w:sectPr>
      </w:pPr>
    </w:p>
    <w:p w:rsidR="00461701" w:rsidRPr="00461701" w:rsidRDefault="00461701" w:rsidP="0046170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461701" w:rsidRDefault="00461701" w:rsidP="0046170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Lampiran 5.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Gambaran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Teknologi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akan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Diterapkembangkan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</w:p>
    <w:p w:rsidR="002170B5" w:rsidRDefault="002170B5" w:rsidP="0046170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750DDE" w:rsidRPr="002170B5" w:rsidRDefault="00750DDE" w:rsidP="00750D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>Asset</w:t>
      </w:r>
    </w:p>
    <w:p w:rsidR="00750DDE" w:rsidRPr="002170B5" w:rsidRDefault="00750DDE" w:rsidP="002170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>1. Character</w:t>
      </w:r>
    </w:p>
    <w:p w:rsidR="00750DDE" w:rsidRPr="002170B5" w:rsidRDefault="000C798B" w:rsidP="002170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2170B5">
        <w:rPr>
          <w:rFonts w:ascii="Times New Roman" w:eastAsia="Times New Roman" w:hAnsi="Times New Roman" w:cs="Calibri"/>
          <w:noProof/>
          <w:color w:val="000000"/>
          <w:sz w:val="24"/>
          <w:szCs w:val="24"/>
        </w:rPr>
        <w:drawing>
          <wp:inline distT="0" distB="0" distL="0" distR="0">
            <wp:extent cx="3909399" cy="2743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kmch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DE" w:rsidRPr="002170B5" w:rsidRDefault="00750DDE" w:rsidP="002170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>Karakter</w:t>
      </w:r>
      <w:proofErr w:type="spellEnd"/>
      <w:r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>digunakan</w:t>
      </w:r>
      <w:proofErr w:type="spellEnd"/>
      <w:r w:rsidR="002170B5"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2170B5"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>dalam</w:t>
      </w:r>
      <w:proofErr w:type="spellEnd"/>
      <w:r w:rsidR="002170B5"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game Dungeon Escape</w:t>
      </w:r>
    </w:p>
    <w:p w:rsidR="00750DDE" w:rsidRPr="002170B5" w:rsidRDefault="00750DDE" w:rsidP="00750D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50DDE" w:rsidRPr="002170B5" w:rsidRDefault="00750DDE" w:rsidP="00750D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2. </w:t>
      </w:r>
      <w:proofErr w:type="spellStart"/>
      <w:r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>Tileset</w:t>
      </w:r>
      <w:proofErr w:type="spellEnd"/>
    </w:p>
    <w:p w:rsidR="00750DDE" w:rsidRPr="002170B5" w:rsidRDefault="00750DDE" w:rsidP="002170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>A. Tiles</w:t>
      </w:r>
    </w:p>
    <w:p w:rsidR="00750DDE" w:rsidRDefault="002170B5" w:rsidP="00750D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noProof/>
          <w:color w:val="000000"/>
          <w:sz w:val="24"/>
          <w:szCs w:val="24"/>
        </w:rPr>
        <w:drawing>
          <wp:inline distT="0" distB="0" distL="0" distR="0">
            <wp:extent cx="4390653" cy="11104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lese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418" cy="116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B5" w:rsidRDefault="002170B5" w:rsidP="00750D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noProof/>
          <w:color w:val="000000"/>
          <w:sz w:val="24"/>
          <w:szCs w:val="24"/>
        </w:rPr>
        <w:drawing>
          <wp:inline distT="0" distB="0" distL="0" distR="0">
            <wp:extent cx="2620669" cy="1114871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leset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150" cy="117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B5" w:rsidRDefault="002170B5" w:rsidP="002170B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tiles yang </w:t>
      </w:r>
      <w:proofErr w:type="spellStart"/>
      <w:r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>digunakan</w:t>
      </w:r>
      <w:proofErr w:type="spellEnd"/>
      <w:r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>untuk</w:t>
      </w:r>
      <w:proofErr w:type="spellEnd"/>
      <w:r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pijakan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character</w:t>
      </w:r>
    </w:p>
    <w:p w:rsidR="002170B5" w:rsidRPr="002170B5" w:rsidRDefault="002170B5" w:rsidP="002170B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2170B5" w:rsidRPr="002170B5" w:rsidRDefault="002170B5" w:rsidP="00750D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noProof/>
          <w:color w:val="000000"/>
          <w:sz w:val="24"/>
          <w:szCs w:val="24"/>
        </w:rPr>
        <w:drawing>
          <wp:inline distT="0" distB="0" distL="0" distR="0">
            <wp:extent cx="1938053" cy="9753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ik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305" cy="10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DE" w:rsidRDefault="00750DDE" w:rsidP="002170B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Trap yang </w:t>
      </w:r>
      <w:proofErr w:type="spellStart"/>
      <w:r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>digunakan</w:t>
      </w:r>
      <w:proofErr w:type="spellEnd"/>
      <w:r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di </w:t>
      </w:r>
      <w:proofErr w:type="spellStart"/>
      <w:r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>dalam</w:t>
      </w:r>
      <w:proofErr w:type="spellEnd"/>
      <w:r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game</w:t>
      </w:r>
      <w:r w:rsidR="002170B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2170B5">
        <w:rPr>
          <w:rFonts w:ascii="Times New Roman" w:eastAsia="Times New Roman" w:hAnsi="Times New Roman" w:cs="Calibri"/>
          <w:color w:val="000000"/>
          <w:sz w:val="24"/>
          <w:szCs w:val="24"/>
        </w:rPr>
        <w:t>berupa</w:t>
      </w:r>
      <w:proofErr w:type="spellEnd"/>
      <w:r w:rsidR="002170B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spike, </w:t>
      </w:r>
      <w:proofErr w:type="spellStart"/>
      <w:r w:rsidR="002170B5">
        <w:rPr>
          <w:rFonts w:ascii="Times New Roman" w:eastAsia="Times New Roman" w:hAnsi="Times New Roman" w:cs="Calibri"/>
          <w:color w:val="000000"/>
          <w:sz w:val="24"/>
          <w:szCs w:val="24"/>
        </w:rPr>
        <w:t>setelah</w:t>
      </w:r>
      <w:proofErr w:type="spellEnd"/>
      <w:r w:rsidR="002170B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2170B5">
        <w:rPr>
          <w:rFonts w:ascii="Times New Roman" w:eastAsia="Times New Roman" w:hAnsi="Times New Roman" w:cs="Calibri"/>
          <w:color w:val="000000"/>
          <w:sz w:val="24"/>
          <w:szCs w:val="24"/>
        </w:rPr>
        <w:t>mengenai</w:t>
      </w:r>
      <w:proofErr w:type="spellEnd"/>
      <w:r w:rsidR="002170B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spike character </w:t>
      </w:r>
      <w:proofErr w:type="spellStart"/>
      <w:r w:rsidR="002170B5">
        <w:rPr>
          <w:rFonts w:ascii="Times New Roman" w:eastAsia="Times New Roman" w:hAnsi="Times New Roman" w:cs="Calibri"/>
          <w:color w:val="000000"/>
          <w:sz w:val="24"/>
          <w:szCs w:val="24"/>
        </w:rPr>
        <w:t>akan</w:t>
      </w:r>
      <w:proofErr w:type="spellEnd"/>
      <w:r w:rsidR="002170B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2170B5">
        <w:rPr>
          <w:rFonts w:ascii="Times New Roman" w:eastAsia="Times New Roman" w:hAnsi="Times New Roman" w:cs="Calibri"/>
          <w:color w:val="000000"/>
          <w:sz w:val="24"/>
          <w:szCs w:val="24"/>
        </w:rPr>
        <w:t>terkena</w:t>
      </w:r>
      <w:proofErr w:type="spellEnd"/>
      <w:r w:rsidR="002170B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damage, dan player </w:t>
      </w:r>
      <w:proofErr w:type="spellStart"/>
      <w:r w:rsidR="002170B5">
        <w:rPr>
          <w:rFonts w:ascii="Times New Roman" w:eastAsia="Times New Roman" w:hAnsi="Times New Roman" w:cs="Calibri"/>
          <w:color w:val="000000"/>
          <w:sz w:val="24"/>
          <w:szCs w:val="24"/>
        </w:rPr>
        <w:t>akan</w:t>
      </w:r>
      <w:proofErr w:type="spellEnd"/>
      <w:r w:rsidR="002170B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="002170B5">
        <w:rPr>
          <w:rFonts w:ascii="Times New Roman" w:eastAsia="Times New Roman" w:hAnsi="Times New Roman" w:cs="Calibri"/>
          <w:color w:val="000000"/>
          <w:sz w:val="24"/>
          <w:szCs w:val="24"/>
        </w:rPr>
        <w:t>kehilangan</w:t>
      </w:r>
      <w:proofErr w:type="spellEnd"/>
      <w:r w:rsidR="002170B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one life</w:t>
      </w:r>
    </w:p>
    <w:p w:rsidR="002170B5" w:rsidRDefault="002170B5" w:rsidP="002170B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2170B5" w:rsidRDefault="002170B5" w:rsidP="002170B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2170B5" w:rsidRDefault="002170B5" w:rsidP="002170B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2170B5" w:rsidRPr="002170B5" w:rsidRDefault="002170B5" w:rsidP="002170B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50DDE" w:rsidRPr="002170B5" w:rsidRDefault="00750DDE" w:rsidP="00750D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50DDE" w:rsidRPr="002170B5" w:rsidRDefault="00750DDE" w:rsidP="00750D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lastRenderedPageBreak/>
        <w:t>B. Other</w:t>
      </w:r>
    </w:p>
    <w:p w:rsidR="00750DDE" w:rsidRDefault="002170B5" w:rsidP="00750D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noProof/>
          <w:color w:val="000000"/>
          <w:sz w:val="24"/>
          <w:szCs w:val="24"/>
        </w:rPr>
        <w:drawing>
          <wp:inline distT="0" distB="0" distL="0" distR="0">
            <wp:extent cx="1382348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or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286" cy="187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B5" w:rsidRDefault="002170B5" w:rsidP="00750D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Pintu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Calibri"/>
          <w:color w:val="000000"/>
          <w:sz w:val="24"/>
          <w:szCs w:val="24"/>
        </w:rPr>
        <w:t>berpindah</w:t>
      </w:r>
      <w:proofErr w:type="spellEnd"/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stage</w:t>
      </w:r>
    </w:p>
    <w:p w:rsidR="002170B5" w:rsidRDefault="002170B5" w:rsidP="00750D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2170B5" w:rsidRDefault="002170B5" w:rsidP="00750D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noProof/>
          <w:color w:val="000000"/>
          <w:sz w:val="24"/>
          <w:szCs w:val="24"/>
        </w:rPr>
        <w:drawing>
          <wp:inline distT="0" distB="0" distL="0" distR="0">
            <wp:extent cx="1485900" cy="449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f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42" cy="44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B5" w:rsidRDefault="002170B5" w:rsidP="00750D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  <w:t>Player life</w:t>
      </w:r>
    </w:p>
    <w:p w:rsidR="002170B5" w:rsidRDefault="002170B5" w:rsidP="00750D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2170B5" w:rsidRPr="002170B5" w:rsidRDefault="002170B5" w:rsidP="00750D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Calibri"/>
          <w:noProof/>
          <w:color w:val="000000"/>
          <w:sz w:val="24"/>
          <w:szCs w:val="24"/>
        </w:rPr>
        <w:drawing>
          <wp:inline distT="0" distB="0" distL="0" distR="0">
            <wp:extent cx="4069079" cy="1496057"/>
            <wp:effectExtent l="0" t="0" r="825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462" cy="154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B5" w:rsidRDefault="00750DDE" w:rsidP="002170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>Logo Game</w:t>
      </w:r>
      <w:r w:rsidR="002170B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/ game title “Dungeon Escape”</w:t>
      </w:r>
    </w:p>
    <w:p w:rsidR="002170B5" w:rsidRPr="002170B5" w:rsidRDefault="002170B5" w:rsidP="002170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750DDE" w:rsidRPr="002170B5" w:rsidRDefault="002170B5" w:rsidP="002170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Calibri"/>
          <w:noProof/>
          <w:color w:val="000000"/>
          <w:sz w:val="24"/>
          <w:szCs w:val="24"/>
        </w:rPr>
        <w:drawing>
          <wp:inline distT="0" distB="0" distL="0" distR="0" wp14:anchorId="577786A8" wp14:editId="1F75B925">
            <wp:extent cx="4135680" cy="1507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093" cy="153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DE" w:rsidRPr="002170B5" w:rsidRDefault="00750DDE" w:rsidP="002170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2170B5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Logo </w:t>
      </w:r>
      <w:r w:rsidR="002170B5">
        <w:rPr>
          <w:rFonts w:ascii="Times New Roman" w:eastAsia="Times New Roman" w:hAnsi="Times New Roman" w:cs="Calibri"/>
          <w:color w:val="000000"/>
          <w:sz w:val="24"/>
          <w:szCs w:val="24"/>
        </w:rPr>
        <w:t>Company</w:t>
      </w:r>
    </w:p>
    <w:p w:rsidR="00750DDE" w:rsidRDefault="00750DDE" w:rsidP="00461701">
      <w:pPr>
        <w:autoSpaceDE w:val="0"/>
        <w:autoSpaceDN w:val="0"/>
        <w:adjustRightInd w:val="0"/>
        <w:spacing w:after="120" w:line="276" w:lineRule="auto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2170B5" w:rsidRDefault="002170B5" w:rsidP="00461701">
      <w:pPr>
        <w:autoSpaceDE w:val="0"/>
        <w:autoSpaceDN w:val="0"/>
        <w:adjustRightInd w:val="0"/>
        <w:spacing w:after="120" w:line="276" w:lineRule="auto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2170B5" w:rsidRDefault="002170B5" w:rsidP="00461701">
      <w:pPr>
        <w:autoSpaceDE w:val="0"/>
        <w:autoSpaceDN w:val="0"/>
        <w:adjustRightInd w:val="0"/>
        <w:spacing w:after="120" w:line="276" w:lineRule="auto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2170B5" w:rsidRDefault="002170B5" w:rsidP="00461701">
      <w:pPr>
        <w:autoSpaceDE w:val="0"/>
        <w:autoSpaceDN w:val="0"/>
        <w:adjustRightInd w:val="0"/>
        <w:spacing w:after="120" w:line="276" w:lineRule="auto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2170B5" w:rsidRDefault="002170B5" w:rsidP="00461701">
      <w:pPr>
        <w:autoSpaceDE w:val="0"/>
        <w:autoSpaceDN w:val="0"/>
        <w:adjustRightInd w:val="0"/>
        <w:spacing w:after="120" w:line="276" w:lineRule="auto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2170B5" w:rsidRDefault="002170B5" w:rsidP="00461701">
      <w:pPr>
        <w:autoSpaceDE w:val="0"/>
        <w:autoSpaceDN w:val="0"/>
        <w:adjustRightInd w:val="0"/>
        <w:spacing w:after="120" w:line="276" w:lineRule="auto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2170B5" w:rsidRDefault="002170B5" w:rsidP="00461701">
      <w:pPr>
        <w:autoSpaceDE w:val="0"/>
        <w:autoSpaceDN w:val="0"/>
        <w:adjustRightInd w:val="0"/>
        <w:spacing w:after="120" w:line="276" w:lineRule="auto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2170B5" w:rsidRDefault="002170B5" w:rsidP="00461701">
      <w:pPr>
        <w:autoSpaceDE w:val="0"/>
        <w:autoSpaceDN w:val="0"/>
        <w:adjustRightInd w:val="0"/>
        <w:spacing w:after="120" w:line="276" w:lineRule="auto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2170B5" w:rsidRDefault="002170B5" w:rsidP="00461701">
      <w:pPr>
        <w:autoSpaceDE w:val="0"/>
        <w:autoSpaceDN w:val="0"/>
        <w:adjustRightInd w:val="0"/>
        <w:spacing w:after="120" w:line="276" w:lineRule="auto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</w:p>
    <w:p w:rsidR="00461701" w:rsidRPr="00461701" w:rsidRDefault="00461701" w:rsidP="00461701">
      <w:pPr>
        <w:autoSpaceDE w:val="0"/>
        <w:autoSpaceDN w:val="0"/>
        <w:adjustRightInd w:val="0"/>
        <w:spacing w:after="120" w:line="276" w:lineRule="auto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lastRenderedPageBreak/>
        <w:t>Penulisan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Proposal:</w:t>
      </w:r>
    </w:p>
    <w:p w:rsidR="00461701" w:rsidRPr="00461701" w:rsidRDefault="00461701" w:rsidP="00461701">
      <w:pPr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Seluruh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template paling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baru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dapat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diunduh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di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sini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: </w:t>
      </w:r>
      <w:hyperlink r:id="rId26" w:history="1">
        <w:r w:rsidRPr="00461701">
          <w:rPr>
            <w:rFonts w:ascii="Times New Roman" w:eastAsia="Times New Roman" w:hAnsi="Times New Roman" w:cs="Calibri"/>
            <w:color w:val="0000FF"/>
            <w:sz w:val="24"/>
            <w:szCs w:val="24"/>
            <w:u w:val="single"/>
          </w:rPr>
          <w:t>https://s.id/templatePKM</w:t>
        </w:r>
      </w:hyperlink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</w:p>
    <w:p w:rsidR="00461701" w:rsidRPr="00461701" w:rsidRDefault="00461701" w:rsidP="00461701">
      <w:pPr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Pedoman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lengkap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pembuatan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proposal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dapat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diunduh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di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sini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: </w:t>
      </w:r>
      <w:hyperlink r:id="rId27" w:history="1">
        <w:r w:rsidRPr="00461701">
          <w:rPr>
            <w:rFonts w:ascii="Times New Roman" w:eastAsia="Times New Roman" w:hAnsi="Times New Roman" w:cs="Calibri"/>
            <w:color w:val="0000FF"/>
            <w:sz w:val="24"/>
            <w:szCs w:val="24"/>
            <w:u w:val="single"/>
          </w:rPr>
          <w:t>https://s.id/pedomanPKM</w:t>
        </w:r>
      </w:hyperlink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</w:p>
    <w:p w:rsidR="00461701" w:rsidRPr="00461701" w:rsidRDefault="00461701" w:rsidP="00461701">
      <w:pPr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Proposal PKM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ditulis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menggunakan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huruf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Times New Roman</w:t>
      </w: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ukuran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12</w:t>
      </w: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dengan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jarak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baris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1,15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spasi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dan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ukuran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kertas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A-4</w:t>
      </w: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margin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kiri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4 cm, margin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kanan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,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atas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, dan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bawah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masing-masing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3 cm</w:t>
      </w: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. </w:t>
      </w:r>
    </w:p>
    <w:p w:rsidR="00461701" w:rsidRPr="00461701" w:rsidRDefault="00461701" w:rsidP="00461701">
      <w:pPr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Jumlah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halaman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untuk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proposal PKM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adalah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8-10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halaman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(Bab I.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Pendahuluan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– Daftar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Pustaka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).</w:t>
      </w:r>
    </w:p>
    <w:p w:rsidR="00461701" w:rsidRPr="00461701" w:rsidRDefault="00461701" w:rsidP="00461701">
      <w:pPr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Halaman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Sampul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sampai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dengan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daftar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isi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diberi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nomor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halaman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dengan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huruf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: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i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, ii, </w:t>
      </w:r>
      <w:proofErr w:type="gram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iii,..</w:t>
      </w:r>
      <w:proofErr w:type="gram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dst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yang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diletakkan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pada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sudut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kanan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bawah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.</w:t>
      </w:r>
    </w:p>
    <w:p w:rsidR="00461701" w:rsidRPr="00461701" w:rsidRDefault="00461701" w:rsidP="00461701">
      <w:pPr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Halaman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utama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dimulai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dari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Pendahulan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sampai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dengan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halaman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Lampiran</w:t>
      </w: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diberi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halaman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dengan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angka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arab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: 1, 2, 3, ...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dst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yang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diletakkan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pada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sudut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kanan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atas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.</w:t>
      </w:r>
    </w:p>
    <w:p w:rsidR="00461701" w:rsidRPr="00461701" w:rsidRDefault="00461701" w:rsidP="00461701">
      <w:pPr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rFonts w:ascii="Times New Roman" w:eastAsia="Times New Roman" w:hAnsi="Times New Roman" w:cs="Calibri"/>
          <w:b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Dosen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bisa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didaftarkan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adalah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dosen-dosen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telah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memiliki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NIDN (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Nomor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Induk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Dosen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Nasional).</w:t>
      </w: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Silahkan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konsultasikan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PIC PKM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Jurusan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masing-masing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apabila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dosen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Anda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tidak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memiliki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NIDN.</w:t>
      </w:r>
    </w:p>
    <w:p w:rsidR="00461701" w:rsidRPr="00461701" w:rsidRDefault="00461701" w:rsidP="00461701">
      <w:pPr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Khusus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untuk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halaman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pernyataan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ketua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peneliti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,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halaman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diprint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di kop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surat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BINUS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terbaru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dengan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margin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atas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4cm, margin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kiri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4cm, margin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kanan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3cm, dan margin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bawah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3cm.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Tanda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tangan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ketua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kelompok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pada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halaman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tersebut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harus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di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atas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materai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Rp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. 6.000 yang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berlaku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.</w:t>
      </w:r>
    </w:p>
    <w:p w:rsidR="00461701" w:rsidRPr="00461701" w:rsidRDefault="00461701" w:rsidP="00461701">
      <w:pPr>
        <w:autoSpaceDE w:val="0"/>
        <w:autoSpaceDN w:val="0"/>
        <w:adjustRightInd w:val="0"/>
        <w:spacing w:after="12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</w:p>
    <w:p w:rsidR="00461701" w:rsidRPr="00461701" w:rsidRDefault="00461701" w:rsidP="00461701">
      <w:pPr>
        <w:autoSpaceDE w:val="0"/>
        <w:autoSpaceDN w:val="0"/>
        <w:adjustRightInd w:val="0"/>
        <w:spacing w:after="12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Pendaftaran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Melalui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Web</w:t>
      </w: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:</w:t>
      </w:r>
    </w:p>
    <w:p w:rsidR="00461701" w:rsidRPr="00461701" w:rsidRDefault="00461701" w:rsidP="00461701">
      <w:pPr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Panduan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pengunggahan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proposal</w:t>
      </w: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dapat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diunduh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di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sini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: </w:t>
      </w:r>
      <w:hyperlink r:id="rId28" w:history="1">
        <w:r w:rsidRPr="00461701">
          <w:rPr>
            <w:rFonts w:ascii="Times New Roman" w:eastAsia="Times New Roman" w:hAnsi="Times New Roman" w:cs="Calibri"/>
            <w:color w:val="0000FF"/>
            <w:sz w:val="24"/>
            <w:szCs w:val="24"/>
            <w:u w:val="single"/>
          </w:rPr>
          <w:t>https://s.id/panduanPKM</w:t>
        </w:r>
      </w:hyperlink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</w:p>
    <w:p w:rsidR="00461701" w:rsidRPr="00461701" w:rsidRDefault="00461701" w:rsidP="00461701">
      <w:pPr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Pengumpulan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Proposal</w:t>
      </w: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dilakukan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di: </w:t>
      </w:r>
      <w:hyperlink r:id="rId29" w:history="1">
        <w:r w:rsidRPr="00461701">
          <w:rPr>
            <w:rFonts w:ascii="Times New Roman" w:eastAsia="Times New Roman" w:hAnsi="Times New Roman" w:cs="Calibri"/>
            <w:color w:val="0000FF"/>
            <w:sz w:val="24"/>
            <w:szCs w:val="24"/>
            <w:u w:val="single"/>
          </w:rPr>
          <w:t>http://simbelmawa.ristekdikti.go.id/</w:t>
        </w:r>
      </w:hyperlink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</w:p>
    <w:p w:rsidR="00461701" w:rsidRPr="00461701" w:rsidRDefault="00461701" w:rsidP="00461701">
      <w:pPr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File yang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dikumpulkan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adalah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1 (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satu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) file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berbentuk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PDF</w:t>
      </w: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sudah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berisi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hasil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scan</w:t>
      </w: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halaman-halaman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perlu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ditandatangani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, dan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sudah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ditandatangani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lengkap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.</w:t>
      </w:r>
    </w:p>
    <w:p w:rsidR="00461701" w:rsidRPr="00461701" w:rsidRDefault="00461701" w:rsidP="00461701">
      <w:pPr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File proposal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baru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dapat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diunggah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setelah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semua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isian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perlu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dilengkapi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sudah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lengkap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(Tab </w:t>
      </w:r>
      <w:proofErr w:type="spellStart"/>
      <w:r w:rsidRPr="00461701">
        <w:rPr>
          <w:rFonts w:ascii="Times New Roman" w:eastAsia="Times New Roman" w:hAnsi="Times New Roman" w:cs="Calibri"/>
          <w:b/>
          <w:i/>
          <w:color w:val="000000"/>
          <w:sz w:val="24"/>
          <w:szCs w:val="24"/>
        </w:rPr>
        <w:t>Identitas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, </w:t>
      </w:r>
      <w:proofErr w:type="spellStart"/>
      <w:r w:rsidRPr="00461701">
        <w:rPr>
          <w:rFonts w:ascii="Times New Roman" w:eastAsia="Times New Roman" w:hAnsi="Times New Roman" w:cs="Calibri"/>
          <w:b/>
          <w:i/>
          <w:color w:val="000000"/>
          <w:sz w:val="24"/>
          <w:szCs w:val="24"/>
        </w:rPr>
        <w:t>Anggota</w:t>
      </w:r>
      <w:proofErr w:type="spellEnd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 xml:space="preserve">, dan </w:t>
      </w:r>
      <w:proofErr w:type="spellStart"/>
      <w:r w:rsidRPr="00461701">
        <w:rPr>
          <w:rFonts w:ascii="Times New Roman" w:eastAsia="Times New Roman" w:hAnsi="Times New Roman" w:cs="Calibri"/>
          <w:b/>
          <w:i/>
          <w:color w:val="000000"/>
          <w:sz w:val="24"/>
          <w:szCs w:val="24"/>
        </w:rPr>
        <w:t>Luaran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)</w:t>
      </w:r>
    </w:p>
    <w:p w:rsidR="00461701" w:rsidRPr="00461701" w:rsidRDefault="00461701" w:rsidP="00461701">
      <w:pPr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</w:rPr>
      </w:pP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Untuk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Pengisian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b/>
          <w:color w:val="000000"/>
          <w:sz w:val="24"/>
          <w:szCs w:val="24"/>
        </w:rPr>
        <w:t>Luaran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,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sebutkan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luaran-luaran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apa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saja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yang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dihasilkan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dari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kegiatan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Anda.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Misal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: Model, Prototype,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Artikel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Ilmiah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,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Buku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,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Laporan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Akhir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,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Rumusan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Kebijakan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, </w:t>
      </w:r>
      <w:proofErr w:type="spellStart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dsb</w:t>
      </w:r>
      <w:proofErr w:type="spellEnd"/>
      <w:r w:rsidRPr="00461701">
        <w:rPr>
          <w:rFonts w:ascii="Times New Roman" w:eastAsia="Times New Roman" w:hAnsi="Times New Roman" w:cs="Calibri"/>
          <w:color w:val="000000"/>
          <w:sz w:val="24"/>
          <w:szCs w:val="24"/>
        </w:rPr>
        <w:t>.</w:t>
      </w:r>
    </w:p>
    <w:p w:rsidR="00A93A3D" w:rsidRDefault="00A93A3D"/>
    <w:sectPr w:rsidR="00A93A3D" w:rsidSect="00461701">
      <w:headerReference w:type="default" r:id="rId30"/>
      <w:footerReference w:type="default" r:id="rId31"/>
      <w:pgSz w:w="11906" w:h="16838"/>
      <w:pgMar w:top="400" w:right="400" w:bottom="400" w:left="10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331" w:rsidRDefault="00F13331">
      <w:pPr>
        <w:spacing w:after="0" w:line="240" w:lineRule="auto"/>
      </w:pPr>
      <w:r>
        <w:separator/>
      </w:r>
    </w:p>
  </w:endnote>
  <w:endnote w:type="continuationSeparator" w:id="0">
    <w:p w:rsidR="00F13331" w:rsidRDefault="00F1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平成明朝">
    <w:altName w:val="Arial Unicode MS"/>
    <w:charset w:val="80"/>
    <w:family w:val="auto"/>
    <w:pitch w:val="variable"/>
    <w:sig w:usb0="01000001" w:usb1="08070708" w:usb2="1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DDE" w:rsidRDefault="00750DDE">
    <w:pPr>
      <w:spacing w:after="0" w:line="240" w:lineRule="auto"/>
      <w:jc w:val="right"/>
      <w:rPr>
        <w:rFonts w:ascii="Calibri" w:hAnsi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="Calibri" w:hAnsi="Calibri"/>
        <w:noProof/>
      </w:rPr>
      <w:t>3</w:t>
    </w:r>
    <w:r>
      <w:rPr>
        <w:rFonts w:ascii="Calibri" w:hAnsi="Calibr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DDE" w:rsidRDefault="00750DDE">
    <w:pPr>
      <w:spacing w:after="0" w:line="240" w:lineRule="auto"/>
      <w:rPr>
        <w:rFonts w:ascii="Calibri" w:hAnsi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DDE" w:rsidRDefault="00750DDE">
    <w:pPr>
      <w:spacing w:after="0" w:line="240" w:lineRule="auto"/>
      <w:rPr>
        <w:rFonts w:ascii="Calibri" w:hAnsi="Calibri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DDE" w:rsidRDefault="00750DDE">
    <w:pPr>
      <w:spacing w:after="0" w:line="240" w:lineRule="auto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331" w:rsidRDefault="00F13331">
      <w:pPr>
        <w:spacing w:after="0" w:line="240" w:lineRule="auto"/>
      </w:pPr>
      <w:r>
        <w:separator/>
      </w:r>
    </w:p>
  </w:footnote>
  <w:footnote w:type="continuationSeparator" w:id="0">
    <w:p w:rsidR="00F13331" w:rsidRDefault="00F13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7452632"/>
      <w:docPartObj>
        <w:docPartGallery w:val="Page Numbers (Top of Page)"/>
        <w:docPartUnique/>
      </w:docPartObj>
    </w:sdtPr>
    <w:sdtEndPr>
      <w:rPr>
        <w:noProof/>
      </w:rPr>
    </w:sdtEndPr>
    <w:sdtContent>
      <w:p w:rsidR="00750DDE" w:rsidRDefault="00750DD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50DDE" w:rsidRDefault="00750D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DDE" w:rsidRDefault="00750DDE">
    <w:pPr>
      <w:spacing w:after="0" w:line="240" w:lineRule="auto"/>
      <w:jc w:val="right"/>
      <w:rPr>
        <w:rFonts w:ascii="Calibri" w:hAnsi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="Calibri" w:hAnsi="Calibri"/>
        <w:noProof/>
      </w:rPr>
      <w:t>13</w:t>
    </w:r>
    <w:r>
      <w:rPr>
        <w:rFonts w:ascii="Calibri" w:hAnsi="Calibri"/>
      </w:rPr>
      <w:fldChar w:fldCharType="end"/>
    </w:r>
  </w:p>
  <w:p w:rsidR="00750DDE" w:rsidRDefault="00750DDE">
    <w:pPr>
      <w:spacing w:after="0" w:line="240" w:lineRule="auto"/>
      <w:rPr>
        <w:rFonts w:ascii="Calibri" w:hAnsi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DDE" w:rsidRDefault="00750DDE">
    <w:pPr>
      <w:spacing w:after="0" w:line="240" w:lineRule="auto"/>
      <w:jc w:val="right"/>
      <w:rPr>
        <w:rFonts w:ascii="Calibri" w:hAnsi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="Calibri" w:hAnsi="Calibri"/>
        <w:noProof/>
      </w:rPr>
      <w:t>15</w:t>
    </w:r>
    <w:r>
      <w:rPr>
        <w:rFonts w:ascii="Calibri" w:hAnsi="Calibri"/>
      </w:rPr>
      <w:fldChar w:fldCharType="end"/>
    </w:r>
  </w:p>
  <w:p w:rsidR="00750DDE" w:rsidRDefault="00750DDE">
    <w:pPr>
      <w:spacing w:after="0" w:line="240" w:lineRule="auto"/>
      <w:rPr>
        <w:rFonts w:ascii="Calibri" w:hAnsi="Calibri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DDE" w:rsidRDefault="00750DDE">
    <w:pPr>
      <w:spacing w:after="0" w:line="240" w:lineRule="auto"/>
      <w:jc w:val="right"/>
      <w:rPr>
        <w:rFonts w:ascii="Calibri" w:hAnsi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="Calibri" w:hAnsi="Calibri"/>
        <w:noProof/>
      </w:rPr>
      <w:t>16</w:t>
    </w:r>
    <w:r>
      <w:rPr>
        <w:rFonts w:ascii="Calibri" w:hAnsi="Calibri"/>
      </w:rPr>
      <w:fldChar w:fldCharType="end"/>
    </w:r>
  </w:p>
  <w:p w:rsidR="00750DDE" w:rsidRDefault="00750DDE">
    <w:pPr>
      <w:spacing w:after="0" w:line="240" w:lineRule="auto"/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name w:val="Numbered_d9877d54-06ab-45a3-940d-5b6082f3d0b4 "/>
    <w:lvl w:ilvl="0">
      <w:start w:val="1"/>
      <w:numFmt w:val="upperLetter"/>
      <w:lvlText w:val="%1."/>
      <w:lvlJc w:val="left"/>
      <w:pPr>
        <w:spacing w:after="0" w:line="240" w:lineRule="auto"/>
        <w:ind w:left="720" w:hanging="360"/>
      </w:pPr>
      <w:rPr>
        <w:rFonts w:ascii="Verdana" w:hAnsi="Verdana"/>
        <w:b/>
        <w:i w:val="0"/>
        <w:strike w:val="0"/>
        <w:dstrike w:val="0"/>
        <w:color w:val="000000"/>
        <w:sz w:val="16"/>
        <w:vertAlign w:val="baseline"/>
      </w:rPr>
    </w:lvl>
    <w:lvl w:ilvl="1">
      <w:start w:val="1"/>
      <w:numFmt w:val="lowerLetter"/>
      <w:lvlText w:val="%2."/>
      <w:lvlJc w:val="left"/>
      <w:pPr>
        <w:spacing w:after="0" w:line="240" w:lineRule="auto"/>
        <w:ind w:left="144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2">
      <w:start w:val="1"/>
      <w:numFmt w:val="lowerRoman"/>
      <w:lvlText w:val="%3."/>
      <w:lvlJc w:val="left"/>
      <w:pPr>
        <w:spacing w:after="0" w:line="240" w:lineRule="auto"/>
        <w:ind w:left="2160" w:hanging="18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3">
      <w:start w:val="1"/>
      <w:numFmt w:val="decimal"/>
      <w:lvlText w:val="%4."/>
      <w:lvlJc w:val="left"/>
      <w:pPr>
        <w:spacing w:after="0" w:line="240" w:lineRule="auto"/>
        <w:ind w:left="288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4">
      <w:start w:val="1"/>
      <w:numFmt w:val="lowerLetter"/>
      <w:lvlText w:val="%5."/>
      <w:lvlJc w:val="left"/>
      <w:pPr>
        <w:spacing w:after="0" w:line="240" w:lineRule="auto"/>
        <w:ind w:left="360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5">
      <w:start w:val="1"/>
      <w:numFmt w:val="lowerRoman"/>
      <w:lvlText w:val="%6."/>
      <w:lvlJc w:val="left"/>
      <w:pPr>
        <w:spacing w:after="0" w:line="240" w:lineRule="auto"/>
        <w:ind w:left="4320" w:hanging="18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6">
      <w:start w:val="1"/>
      <w:numFmt w:val="decimal"/>
      <w:lvlText w:val="%7."/>
      <w:lvlJc w:val="left"/>
      <w:pPr>
        <w:spacing w:after="0" w:line="240" w:lineRule="auto"/>
        <w:ind w:left="504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7">
      <w:start w:val="1"/>
      <w:numFmt w:val="lowerLetter"/>
      <w:lvlText w:val="%8."/>
      <w:lvlJc w:val="left"/>
      <w:pPr>
        <w:spacing w:after="0" w:line="240" w:lineRule="auto"/>
        <w:ind w:left="576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8">
      <w:start w:val="1"/>
      <w:numFmt w:val="lowerRoman"/>
      <w:lvlText w:val="%9."/>
      <w:lvlJc w:val="left"/>
      <w:pPr>
        <w:spacing w:after="0" w:line="240" w:lineRule="auto"/>
        <w:ind w:left="6480" w:hanging="18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</w:abstractNum>
  <w:abstractNum w:abstractNumId="1" w15:restartNumberingAfterBreak="0">
    <w:nsid w:val="00000003"/>
    <w:multiLevelType w:val="multilevel"/>
    <w:tmpl w:val="00000000"/>
    <w:name w:val="Numbered_48c6c9c1-bbf7-42e9-b98f-72f88cb21281 "/>
    <w:lvl w:ilvl="0">
      <w:start w:val="1"/>
      <w:numFmt w:val="upperLetter"/>
      <w:lvlText w:val="%1."/>
      <w:lvlJc w:val="left"/>
      <w:pPr>
        <w:spacing w:after="0" w:line="240" w:lineRule="auto"/>
        <w:ind w:left="720" w:hanging="360"/>
      </w:pPr>
      <w:rPr>
        <w:rFonts w:ascii="Verdana" w:hAnsi="Verdana"/>
        <w:b/>
        <w:i w:val="0"/>
        <w:strike w:val="0"/>
        <w:dstrike w:val="0"/>
        <w:color w:val="000000"/>
        <w:sz w:val="16"/>
        <w:vertAlign w:val="baseline"/>
      </w:rPr>
    </w:lvl>
    <w:lvl w:ilvl="1">
      <w:start w:val="1"/>
      <w:numFmt w:val="lowerLetter"/>
      <w:lvlText w:val="%2."/>
      <w:lvlJc w:val="left"/>
      <w:pPr>
        <w:spacing w:after="0" w:line="240" w:lineRule="auto"/>
        <w:ind w:left="144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2">
      <w:start w:val="1"/>
      <w:numFmt w:val="lowerRoman"/>
      <w:lvlText w:val="%3."/>
      <w:lvlJc w:val="left"/>
      <w:pPr>
        <w:spacing w:after="0" w:line="240" w:lineRule="auto"/>
        <w:ind w:left="2160" w:hanging="18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3">
      <w:start w:val="1"/>
      <w:numFmt w:val="decimal"/>
      <w:lvlText w:val="%4."/>
      <w:lvlJc w:val="left"/>
      <w:pPr>
        <w:spacing w:after="0" w:line="240" w:lineRule="auto"/>
        <w:ind w:left="288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4">
      <w:start w:val="1"/>
      <w:numFmt w:val="lowerLetter"/>
      <w:lvlText w:val="%5."/>
      <w:lvlJc w:val="left"/>
      <w:pPr>
        <w:spacing w:after="0" w:line="240" w:lineRule="auto"/>
        <w:ind w:left="360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5">
      <w:start w:val="1"/>
      <w:numFmt w:val="lowerRoman"/>
      <w:lvlText w:val="%6."/>
      <w:lvlJc w:val="left"/>
      <w:pPr>
        <w:spacing w:after="0" w:line="240" w:lineRule="auto"/>
        <w:ind w:left="4320" w:hanging="18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6">
      <w:start w:val="1"/>
      <w:numFmt w:val="decimal"/>
      <w:lvlText w:val="%7."/>
      <w:lvlJc w:val="left"/>
      <w:pPr>
        <w:spacing w:after="0" w:line="240" w:lineRule="auto"/>
        <w:ind w:left="504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7">
      <w:start w:val="1"/>
      <w:numFmt w:val="lowerLetter"/>
      <w:lvlText w:val="%8."/>
      <w:lvlJc w:val="left"/>
      <w:pPr>
        <w:spacing w:after="0" w:line="240" w:lineRule="auto"/>
        <w:ind w:left="576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8">
      <w:start w:val="1"/>
      <w:numFmt w:val="lowerRoman"/>
      <w:lvlText w:val="%9."/>
      <w:lvlJc w:val="left"/>
      <w:pPr>
        <w:spacing w:after="0" w:line="240" w:lineRule="auto"/>
        <w:ind w:left="6480" w:hanging="18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</w:abstractNum>
  <w:abstractNum w:abstractNumId="2" w15:restartNumberingAfterBreak="0">
    <w:nsid w:val="00000004"/>
    <w:multiLevelType w:val="multilevel"/>
    <w:tmpl w:val="00000000"/>
    <w:name w:val="Numbered_b5a8cde1-efef-42d2-b481-c00ed7a7b657 "/>
    <w:lvl w:ilvl="0">
      <w:start w:val="1"/>
      <w:numFmt w:val="upperLetter"/>
      <w:lvlText w:val="%1."/>
      <w:lvlJc w:val="left"/>
      <w:pPr>
        <w:spacing w:after="0" w:line="240" w:lineRule="auto"/>
        <w:ind w:left="720" w:hanging="360"/>
      </w:pPr>
      <w:rPr>
        <w:rFonts w:ascii="Verdana" w:hAnsi="Verdana"/>
        <w:b/>
        <w:i w:val="0"/>
        <w:strike w:val="0"/>
        <w:dstrike w:val="0"/>
        <w:color w:val="000000"/>
        <w:sz w:val="16"/>
        <w:vertAlign w:val="baseline"/>
      </w:rPr>
    </w:lvl>
    <w:lvl w:ilvl="1">
      <w:start w:val="1"/>
      <w:numFmt w:val="lowerLetter"/>
      <w:lvlText w:val="%2."/>
      <w:lvlJc w:val="left"/>
      <w:pPr>
        <w:spacing w:after="0" w:line="240" w:lineRule="auto"/>
        <w:ind w:left="144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2">
      <w:start w:val="1"/>
      <w:numFmt w:val="lowerRoman"/>
      <w:lvlText w:val="%3."/>
      <w:lvlJc w:val="left"/>
      <w:pPr>
        <w:spacing w:after="0" w:line="240" w:lineRule="auto"/>
        <w:ind w:left="2160" w:hanging="18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3">
      <w:start w:val="1"/>
      <w:numFmt w:val="decimal"/>
      <w:lvlText w:val="%4."/>
      <w:lvlJc w:val="left"/>
      <w:pPr>
        <w:spacing w:after="0" w:line="240" w:lineRule="auto"/>
        <w:ind w:left="288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4">
      <w:start w:val="1"/>
      <w:numFmt w:val="lowerLetter"/>
      <w:lvlText w:val="%5."/>
      <w:lvlJc w:val="left"/>
      <w:pPr>
        <w:spacing w:after="0" w:line="240" w:lineRule="auto"/>
        <w:ind w:left="360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5">
      <w:start w:val="1"/>
      <w:numFmt w:val="lowerRoman"/>
      <w:lvlText w:val="%6."/>
      <w:lvlJc w:val="left"/>
      <w:pPr>
        <w:spacing w:after="0" w:line="240" w:lineRule="auto"/>
        <w:ind w:left="4320" w:hanging="18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6">
      <w:start w:val="1"/>
      <w:numFmt w:val="decimal"/>
      <w:lvlText w:val="%7."/>
      <w:lvlJc w:val="left"/>
      <w:pPr>
        <w:spacing w:after="0" w:line="240" w:lineRule="auto"/>
        <w:ind w:left="504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7">
      <w:start w:val="1"/>
      <w:numFmt w:val="lowerLetter"/>
      <w:lvlText w:val="%8."/>
      <w:lvlJc w:val="left"/>
      <w:pPr>
        <w:spacing w:after="0" w:line="240" w:lineRule="auto"/>
        <w:ind w:left="576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8">
      <w:start w:val="1"/>
      <w:numFmt w:val="lowerRoman"/>
      <w:lvlText w:val="%9."/>
      <w:lvlJc w:val="left"/>
      <w:pPr>
        <w:spacing w:after="0" w:line="240" w:lineRule="auto"/>
        <w:ind w:left="6480" w:hanging="18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</w:abstractNum>
  <w:abstractNum w:abstractNumId="3" w15:restartNumberingAfterBreak="0">
    <w:nsid w:val="00000005"/>
    <w:multiLevelType w:val="multilevel"/>
    <w:tmpl w:val="00000000"/>
    <w:name w:val="Numbered_e595bd78-1552-41b1-80bb-c05e05c3690c "/>
    <w:lvl w:ilvl="0">
      <w:start w:val="1"/>
      <w:numFmt w:val="upperLetter"/>
      <w:lvlText w:val="%1."/>
      <w:lvlJc w:val="left"/>
      <w:pPr>
        <w:spacing w:after="0" w:line="240" w:lineRule="auto"/>
        <w:ind w:left="72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1">
      <w:start w:val="1"/>
      <w:numFmt w:val="lowerLetter"/>
      <w:lvlText w:val="%2."/>
      <w:lvlJc w:val="left"/>
      <w:pPr>
        <w:spacing w:after="0" w:line="240" w:lineRule="auto"/>
        <w:ind w:left="144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2">
      <w:start w:val="1"/>
      <w:numFmt w:val="lowerRoman"/>
      <w:lvlText w:val="%3."/>
      <w:lvlJc w:val="left"/>
      <w:pPr>
        <w:spacing w:after="0" w:line="240" w:lineRule="auto"/>
        <w:ind w:left="2160" w:hanging="18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3">
      <w:start w:val="1"/>
      <w:numFmt w:val="decimal"/>
      <w:lvlText w:val="%4."/>
      <w:lvlJc w:val="left"/>
      <w:pPr>
        <w:spacing w:after="0" w:line="240" w:lineRule="auto"/>
        <w:ind w:left="288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4">
      <w:start w:val="1"/>
      <w:numFmt w:val="lowerLetter"/>
      <w:lvlText w:val="%5."/>
      <w:lvlJc w:val="left"/>
      <w:pPr>
        <w:spacing w:after="0" w:line="240" w:lineRule="auto"/>
        <w:ind w:left="360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5">
      <w:start w:val="1"/>
      <w:numFmt w:val="lowerRoman"/>
      <w:lvlText w:val="%6."/>
      <w:lvlJc w:val="left"/>
      <w:pPr>
        <w:spacing w:after="0" w:line="240" w:lineRule="auto"/>
        <w:ind w:left="4320" w:hanging="18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6">
      <w:start w:val="1"/>
      <w:numFmt w:val="decimal"/>
      <w:lvlText w:val="%7."/>
      <w:lvlJc w:val="left"/>
      <w:pPr>
        <w:spacing w:after="0" w:line="240" w:lineRule="auto"/>
        <w:ind w:left="504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7">
      <w:start w:val="1"/>
      <w:numFmt w:val="lowerLetter"/>
      <w:lvlText w:val="%8."/>
      <w:lvlJc w:val="left"/>
      <w:pPr>
        <w:spacing w:after="0" w:line="240" w:lineRule="auto"/>
        <w:ind w:left="576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8">
      <w:start w:val="1"/>
      <w:numFmt w:val="lowerRoman"/>
      <w:lvlText w:val="%9."/>
      <w:lvlJc w:val="left"/>
      <w:pPr>
        <w:spacing w:after="0" w:line="240" w:lineRule="auto"/>
        <w:ind w:left="6480" w:hanging="18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</w:abstractNum>
  <w:abstractNum w:abstractNumId="4" w15:restartNumberingAfterBreak="0">
    <w:nsid w:val="00000006"/>
    <w:multiLevelType w:val="multilevel"/>
    <w:tmpl w:val="00000000"/>
    <w:name w:val="Bulleted_227b2605-f8eb-4600-8be3-7c9fad73ab9b "/>
    <w:lvl w:ilvl="0">
      <w:numFmt w:val="bullet"/>
      <w:lvlText w:val=""/>
      <w:lvlJc w:val="left"/>
      <w:pPr>
        <w:spacing w:after="0" w:line="240" w:lineRule="auto"/>
        <w:ind w:left="720" w:hanging="360"/>
      </w:pPr>
      <w:rPr>
        <w:rFonts w:ascii="Symbol" w:hAnsi="Symbol"/>
        <w:b w:val="0"/>
        <w:i w:val="0"/>
        <w:strike w:val="0"/>
        <w:dstrike w:val="0"/>
        <w:color w:val="000000"/>
        <w:sz w:val="16"/>
        <w:vertAlign w:val="baseline"/>
      </w:rPr>
    </w:lvl>
    <w:lvl w:ilvl="1">
      <w:numFmt w:val="bullet"/>
      <w:lvlText w:val="o"/>
      <w:lvlJc w:val="left"/>
      <w:pPr>
        <w:spacing w:after="0" w:line="240" w:lineRule="auto"/>
        <w:ind w:left="1440" w:hanging="360"/>
      </w:pPr>
      <w:rPr>
        <w:rFonts w:ascii="Courier New" w:hAnsi="Courier New"/>
        <w:b w:val="0"/>
        <w:i w:val="0"/>
        <w:strike w:val="0"/>
        <w:dstrike w:val="0"/>
        <w:color w:val="000000"/>
        <w:sz w:val="16"/>
        <w:vertAlign w:val="baseline"/>
      </w:rPr>
    </w:lvl>
    <w:lvl w:ilvl="2">
      <w:numFmt w:val="bullet"/>
      <w:lvlText w:val=""/>
      <w:lvlJc w:val="left"/>
      <w:pPr>
        <w:spacing w:after="0" w:line="240" w:lineRule="auto"/>
        <w:ind w:left="2160" w:hanging="360"/>
      </w:pPr>
      <w:rPr>
        <w:rFonts w:ascii="Wingdings" w:hAnsi="Wingdings"/>
        <w:b w:val="0"/>
        <w:i w:val="0"/>
        <w:strike w:val="0"/>
        <w:dstrike w:val="0"/>
        <w:color w:val="000000"/>
        <w:sz w:val="16"/>
        <w:vertAlign w:val="baseline"/>
      </w:rPr>
    </w:lvl>
    <w:lvl w:ilvl="3">
      <w:numFmt w:val="bullet"/>
      <w:lvlText w:val=""/>
      <w:lvlJc w:val="left"/>
      <w:pPr>
        <w:spacing w:after="0" w:line="240" w:lineRule="auto"/>
        <w:ind w:left="2880" w:hanging="360"/>
      </w:pPr>
      <w:rPr>
        <w:rFonts w:ascii="Symbol" w:hAnsi="Symbol"/>
        <w:b w:val="0"/>
        <w:i w:val="0"/>
        <w:strike w:val="0"/>
        <w:dstrike w:val="0"/>
        <w:color w:val="000000"/>
        <w:sz w:val="16"/>
        <w:vertAlign w:val="baseline"/>
      </w:rPr>
    </w:lvl>
    <w:lvl w:ilvl="4">
      <w:numFmt w:val="bullet"/>
      <w:lvlText w:val="o"/>
      <w:lvlJc w:val="left"/>
      <w:pPr>
        <w:spacing w:after="0" w:line="240" w:lineRule="auto"/>
        <w:ind w:left="3600" w:hanging="360"/>
      </w:pPr>
      <w:rPr>
        <w:rFonts w:ascii="Courier New" w:hAnsi="Courier New"/>
        <w:b w:val="0"/>
        <w:i w:val="0"/>
        <w:strike w:val="0"/>
        <w:dstrike w:val="0"/>
        <w:color w:val="000000"/>
        <w:sz w:val="16"/>
        <w:vertAlign w:val="baseline"/>
      </w:rPr>
    </w:lvl>
    <w:lvl w:ilvl="5">
      <w:numFmt w:val="bullet"/>
      <w:lvlText w:val=""/>
      <w:lvlJc w:val="left"/>
      <w:pPr>
        <w:spacing w:after="0" w:line="240" w:lineRule="auto"/>
        <w:ind w:left="4320" w:hanging="360"/>
      </w:pPr>
      <w:rPr>
        <w:rFonts w:ascii="Wingdings" w:hAnsi="Wingdings"/>
        <w:b w:val="0"/>
        <w:i w:val="0"/>
        <w:strike w:val="0"/>
        <w:dstrike w:val="0"/>
        <w:color w:val="000000"/>
        <w:sz w:val="16"/>
        <w:vertAlign w:val="baseline"/>
      </w:rPr>
    </w:lvl>
    <w:lvl w:ilvl="6">
      <w:numFmt w:val="bullet"/>
      <w:lvlText w:val=""/>
      <w:lvlJc w:val="left"/>
      <w:pPr>
        <w:spacing w:after="0" w:line="240" w:lineRule="auto"/>
        <w:ind w:left="5040" w:hanging="360"/>
      </w:pPr>
      <w:rPr>
        <w:rFonts w:ascii="Symbol" w:hAnsi="Symbol"/>
        <w:b w:val="0"/>
        <w:i w:val="0"/>
        <w:strike w:val="0"/>
        <w:dstrike w:val="0"/>
        <w:color w:val="000000"/>
        <w:sz w:val="16"/>
        <w:vertAlign w:val="baseline"/>
      </w:rPr>
    </w:lvl>
    <w:lvl w:ilvl="7">
      <w:numFmt w:val="bullet"/>
      <w:lvlText w:val="o"/>
      <w:lvlJc w:val="left"/>
      <w:pPr>
        <w:spacing w:after="0" w:line="240" w:lineRule="auto"/>
        <w:ind w:left="5760" w:hanging="360"/>
      </w:pPr>
      <w:rPr>
        <w:rFonts w:ascii="Courier New" w:hAnsi="Courier New"/>
        <w:b w:val="0"/>
        <w:i w:val="0"/>
        <w:strike w:val="0"/>
        <w:dstrike w:val="0"/>
        <w:color w:val="000000"/>
        <w:sz w:val="16"/>
        <w:vertAlign w:val="baseline"/>
      </w:rPr>
    </w:lvl>
    <w:lvl w:ilvl="8">
      <w:numFmt w:val="bullet"/>
      <w:lvlText w:val=""/>
      <w:lvlJc w:val="left"/>
      <w:pPr>
        <w:spacing w:after="0" w:line="240" w:lineRule="auto"/>
        <w:ind w:left="6480" w:hanging="360"/>
      </w:pPr>
      <w:rPr>
        <w:rFonts w:ascii="Wingdings" w:hAnsi="Wingdings"/>
        <w:b w:val="0"/>
        <w:i w:val="0"/>
        <w:strike w:val="0"/>
        <w:dstrike w:val="0"/>
        <w:color w:val="000000"/>
        <w:sz w:val="16"/>
        <w:vertAlign w:val="baseline"/>
      </w:rPr>
    </w:lvl>
  </w:abstractNum>
  <w:abstractNum w:abstractNumId="5" w15:restartNumberingAfterBreak="0">
    <w:nsid w:val="00000007"/>
    <w:multiLevelType w:val="multilevel"/>
    <w:tmpl w:val="00000000"/>
    <w:name w:val="Numbered_66b0cee4-f231-4b72-9af7-10f2fac49164 "/>
    <w:lvl w:ilvl="0">
      <w:start w:val="1"/>
      <w:numFmt w:val="decimal"/>
      <w:lvlText w:val="%1."/>
      <w:lvlJc w:val="left"/>
      <w:pPr>
        <w:spacing w:after="0" w:line="240" w:lineRule="auto"/>
        <w:ind w:left="72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1">
      <w:start w:val="1"/>
      <w:numFmt w:val="lowerLetter"/>
      <w:lvlText w:val="%2."/>
      <w:lvlJc w:val="left"/>
      <w:pPr>
        <w:spacing w:after="0" w:line="240" w:lineRule="auto"/>
        <w:ind w:left="144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2">
      <w:start w:val="1"/>
      <w:numFmt w:val="lowerRoman"/>
      <w:lvlText w:val="%3."/>
      <w:lvlJc w:val="left"/>
      <w:pPr>
        <w:spacing w:after="0" w:line="240" w:lineRule="auto"/>
        <w:ind w:left="2160" w:hanging="18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3">
      <w:start w:val="1"/>
      <w:numFmt w:val="decimal"/>
      <w:lvlText w:val="%4."/>
      <w:lvlJc w:val="left"/>
      <w:pPr>
        <w:spacing w:after="0" w:line="240" w:lineRule="auto"/>
        <w:ind w:left="288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4">
      <w:start w:val="1"/>
      <w:numFmt w:val="lowerLetter"/>
      <w:lvlText w:val="%5."/>
      <w:lvlJc w:val="left"/>
      <w:pPr>
        <w:spacing w:after="0" w:line="240" w:lineRule="auto"/>
        <w:ind w:left="360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5">
      <w:start w:val="1"/>
      <w:numFmt w:val="lowerRoman"/>
      <w:lvlText w:val="%6."/>
      <w:lvlJc w:val="left"/>
      <w:pPr>
        <w:spacing w:after="0" w:line="240" w:lineRule="auto"/>
        <w:ind w:left="4320" w:hanging="18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6">
      <w:start w:val="1"/>
      <w:numFmt w:val="decimal"/>
      <w:lvlText w:val="%7."/>
      <w:lvlJc w:val="left"/>
      <w:pPr>
        <w:spacing w:after="0" w:line="240" w:lineRule="auto"/>
        <w:ind w:left="504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7">
      <w:start w:val="1"/>
      <w:numFmt w:val="lowerLetter"/>
      <w:lvlText w:val="%8."/>
      <w:lvlJc w:val="left"/>
      <w:pPr>
        <w:spacing w:after="0" w:line="240" w:lineRule="auto"/>
        <w:ind w:left="576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8">
      <w:start w:val="1"/>
      <w:numFmt w:val="lowerRoman"/>
      <w:lvlText w:val="%9."/>
      <w:lvlJc w:val="left"/>
      <w:pPr>
        <w:spacing w:after="0" w:line="240" w:lineRule="auto"/>
        <w:ind w:left="6480" w:hanging="18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</w:abstractNum>
  <w:abstractNum w:abstractNumId="6" w15:restartNumberingAfterBreak="0">
    <w:nsid w:val="00000008"/>
    <w:multiLevelType w:val="multilevel"/>
    <w:tmpl w:val="00000000"/>
    <w:name w:val="Numbered_f8b74456-2a89-420c-be9b-fd3c65cf83c3 "/>
    <w:lvl w:ilvl="0">
      <w:start w:val="1"/>
      <w:numFmt w:val="decimal"/>
      <w:lvlText w:val="%1."/>
      <w:lvlJc w:val="left"/>
      <w:pPr>
        <w:spacing w:after="0" w:line="240" w:lineRule="auto"/>
        <w:ind w:left="72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1">
      <w:start w:val="1"/>
      <w:numFmt w:val="lowerLetter"/>
      <w:lvlText w:val="%2."/>
      <w:lvlJc w:val="left"/>
      <w:pPr>
        <w:spacing w:after="0" w:line="240" w:lineRule="auto"/>
        <w:ind w:left="144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2">
      <w:start w:val="1"/>
      <w:numFmt w:val="lowerRoman"/>
      <w:lvlText w:val="%3."/>
      <w:lvlJc w:val="left"/>
      <w:pPr>
        <w:spacing w:after="0" w:line="240" w:lineRule="auto"/>
        <w:ind w:left="2160" w:hanging="18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3">
      <w:start w:val="1"/>
      <w:numFmt w:val="decimal"/>
      <w:lvlText w:val="%4."/>
      <w:lvlJc w:val="left"/>
      <w:pPr>
        <w:spacing w:after="0" w:line="240" w:lineRule="auto"/>
        <w:ind w:left="288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4">
      <w:start w:val="1"/>
      <w:numFmt w:val="lowerLetter"/>
      <w:lvlText w:val="%5."/>
      <w:lvlJc w:val="left"/>
      <w:pPr>
        <w:spacing w:after="0" w:line="240" w:lineRule="auto"/>
        <w:ind w:left="360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5">
      <w:start w:val="1"/>
      <w:numFmt w:val="lowerRoman"/>
      <w:lvlText w:val="%6."/>
      <w:lvlJc w:val="left"/>
      <w:pPr>
        <w:spacing w:after="0" w:line="240" w:lineRule="auto"/>
        <w:ind w:left="4320" w:hanging="18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6">
      <w:start w:val="1"/>
      <w:numFmt w:val="decimal"/>
      <w:lvlText w:val="%7."/>
      <w:lvlJc w:val="left"/>
      <w:pPr>
        <w:spacing w:after="0" w:line="240" w:lineRule="auto"/>
        <w:ind w:left="504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7">
      <w:start w:val="1"/>
      <w:numFmt w:val="lowerLetter"/>
      <w:lvlText w:val="%8."/>
      <w:lvlJc w:val="left"/>
      <w:pPr>
        <w:spacing w:after="0" w:line="240" w:lineRule="auto"/>
        <w:ind w:left="5760" w:hanging="36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  <w:lvl w:ilvl="8">
      <w:start w:val="1"/>
      <w:numFmt w:val="lowerRoman"/>
      <w:lvlText w:val="%9."/>
      <w:lvlJc w:val="left"/>
      <w:pPr>
        <w:spacing w:after="0" w:line="240" w:lineRule="auto"/>
        <w:ind w:left="6480" w:hanging="180"/>
      </w:pPr>
      <w:rPr>
        <w:rFonts w:ascii="Verdana" w:hAnsi="Verdana"/>
        <w:b w:val="0"/>
        <w:i w:val="0"/>
        <w:strike w:val="0"/>
        <w:dstrike w:val="0"/>
        <w:color w:val="000000"/>
        <w:sz w:val="16"/>
        <w:vertAlign w:val="baseline"/>
      </w:rPr>
    </w:lvl>
  </w:abstractNum>
  <w:abstractNum w:abstractNumId="7" w15:restartNumberingAfterBreak="0">
    <w:nsid w:val="02052546"/>
    <w:multiLevelType w:val="hybridMultilevel"/>
    <w:tmpl w:val="1BEEBD8A"/>
    <w:lvl w:ilvl="0" w:tplc="B100FA2C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51077EB"/>
    <w:multiLevelType w:val="hybridMultilevel"/>
    <w:tmpl w:val="50869392"/>
    <w:lvl w:ilvl="0" w:tplc="2D84A7C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9F4C96"/>
    <w:multiLevelType w:val="hybridMultilevel"/>
    <w:tmpl w:val="BB3C8490"/>
    <w:lvl w:ilvl="0" w:tplc="D458C7F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08F733F"/>
    <w:multiLevelType w:val="hybridMultilevel"/>
    <w:tmpl w:val="FAAEA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923166E"/>
    <w:multiLevelType w:val="hybridMultilevel"/>
    <w:tmpl w:val="69B811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541B58"/>
    <w:multiLevelType w:val="hybridMultilevel"/>
    <w:tmpl w:val="CDFCD6B0"/>
    <w:lvl w:ilvl="0" w:tplc="C01C70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D6F89"/>
    <w:multiLevelType w:val="hybridMultilevel"/>
    <w:tmpl w:val="5A1AED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215333F"/>
    <w:multiLevelType w:val="hybridMultilevel"/>
    <w:tmpl w:val="4EA6CF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36928B4"/>
    <w:multiLevelType w:val="hybridMultilevel"/>
    <w:tmpl w:val="63E025A6"/>
    <w:lvl w:ilvl="0" w:tplc="9916734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97F1783"/>
    <w:multiLevelType w:val="hybridMultilevel"/>
    <w:tmpl w:val="C0FC37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C7DDB"/>
    <w:multiLevelType w:val="hybridMultilevel"/>
    <w:tmpl w:val="3C62CBCE"/>
    <w:lvl w:ilvl="0" w:tplc="8FEA927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CE56B58"/>
    <w:multiLevelType w:val="hybridMultilevel"/>
    <w:tmpl w:val="A7A29BEA"/>
    <w:lvl w:ilvl="0" w:tplc="D54E98E8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F001BFB"/>
    <w:multiLevelType w:val="multilevel"/>
    <w:tmpl w:val="365E08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5BD26B1"/>
    <w:multiLevelType w:val="hybridMultilevel"/>
    <w:tmpl w:val="857EC416"/>
    <w:lvl w:ilvl="0" w:tplc="D54E98E8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AF9049E"/>
    <w:multiLevelType w:val="hybridMultilevel"/>
    <w:tmpl w:val="7F901D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6796A"/>
    <w:multiLevelType w:val="hybridMultilevel"/>
    <w:tmpl w:val="6BB2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C208AE"/>
    <w:multiLevelType w:val="hybridMultilevel"/>
    <w:tmpl w:val="69B811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50166B8"/>
    <w:multiLevelType w:val="hybridMultilevel"/>
    <w:tmpl w:val="E1146C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A4B57E1"/>
    <w:multiLevelType w:val="hybridMultilevel"/>
    <w:tmpl w:val="D8CA76D6"/>
    <w:lvl w:ilvl="0" w:tplc="86B0B3A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B6818C7"/>
    <w:multiLevelType w:val="hybridMultilevel"/>
    <w:tmpl w:val="7D6E57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3"/>
  </w:num>
  <w:num w:numId="9">
    <w:abstractNumId w:val="22"/>
  </w:num>
  <w:num w:numId="10">
    <w:abstractNumId w:val="14"/>
  </w:num>
  <w:num w:numId="11">
    <w:abstractNumId w:val="13"/>
  </w:num>
  <w:num w:numId="12">
    <w:abstractNumId w:val="24"/>
  </w:num>
  <w:num w:numId="13">
    <w:abstractNumId w:val="26"/>
  </w:num>
  <w:num w:numId="14">
    <w:abstractNumId w:val="10"/>
  </w:num>
  <w:num w:numId="15">
    <w:abstractNumId w:val="11"/>
  </w:num>
  <w:num w:numId="16">
    <w:abstractNumId w:val="15"/>
  </w:num>
  <w:num w:numId="17">
    <w:abstractNumId w:val="17"/>
  </w:num>
  <w:num w:numId="18">
    <w:abstractNumId w:val="7"/>
  </w:num>
  <w:num w:numId="19">
    <w:abstractNumId w:val="12"/>
  </w:num>
  <w:num w:numId="20">
    <w:abstractNumId w:val="9"/>
  </w:num>
  <w:num w:numId="21">
    <w:abstractNumId w:val="8"/>
  </w:num>
  <w:num w:numId="22">
    <w:abstractNumId w:val="25"/>
  </w:num>
  <w:num w:numId="23">
    <w:abstractNumId w:val="20"/>
  </w:num>
  <w:num w:numId="24">
    <w:abstractNumId w:val="18"/>
  </w:num>
  <w:num w:numId="25">
    <w:abstractNumId w:val="16"/>
  </w:num>
  <w:num w:numId="26">
    <w:abstractNumId w:val="19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ID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01"/>
    <w:rsid w:val="00014643"/>
    <w:rsid w:val="00027B80"/>
    <w:rsid w:val="00031690"/>
    <w:rsid w:val="000361D9"/>
    <w:rsid w:val="00045B0D"/>
    <w:rsid w:val="000738C6"/>
    <w:rsid w:val="000847F5"/>
    <w:rsid w:val="0009447B"/>
    <w:rsid w:val="000C798B"/>
    <w:rsid w:val="001116B2"/>
    <w:rsid w:val="00127C41"/>
    <w:rsid w:val="00150F28"/>
    <w:rsid w:val="001C3DEC"/>
    <w:rsid w:val="001D3E23"/>
    <w:rsid w:val="00216E31"/>
    <w:rsid w:val="002170B5"/>
    <w:rsid w:val="00253CB0"/>
    <w:rsid w:val="00270729"/>
    <w:rsid w:val="002D5C6F"/>
    <w:rsid w:val="00376FBC"/>
    <w:rsid w:val="003A14AA"/>
    <w:rsid w:val="003A6A46"/>
    <w:rsid w:val="003C0329"/>
    <w:rsid w:val="003F7EFC"/>
    <w:rsid w:val="00400115"/>
    <w:rsid w:val="0040117D"/>
    <w:rsid w:val="00416884"/>
    <w:rsid w:val="00445E07"/>
    <w:rsid w:val="00461701"/>
    <w:rsid w:val="004960BC"/>
    <w:rsid w:val="0049610A"/>
    <w:rsid w:val="004B2337"/>
    <w:rsid w:val="004E5524"/>
    <w:rsid w:val="00504D65"/>
    <w:rsid w:val="00512A02"/>
    <w:rsid w:val="00550E20"/>
    <w:rsid w:val="00551214"/>
    <w:rsid w:val="00556D53"/>
    <w:rsid w:val="005923F9"/>
    <w:rsid w:val="005A7975"/>
    <w:rsid w:val="005B6C7A"/>
    <w:rsid w:val="005D3BCB"/>
    <w:rsid w:val="00611CBF"/>
    <w:rsid w:val="006175E9"/>
    <w:rsid w:val="00636D91"/>
    <w:rsid w:val="006636CF"/>
    <w:rsid w:val="00692A5A"/>
    <w:rsid w:val="00697F1D"/>
    <w:rsid w:val="006E1976"/>
    <w:rsid w:val="00711EB6"/>
    <w:rsid w:val="00723552"/>
    <w:rsid w:val="007346D5"/>
    <w:rsid w:val="00750DDE"/>
    <w:rsid w:val="00775B4B"/>
    <w:rsid w:val="007B7163"/>
    <w:rsid w:val="007D77BC"/>
    <w:rsid w:val="00836FB6"/>
    <w:rsid w:val="0084141F"/>
    <w:rsid w:val="008473FB"/>
    <w:rsid w:val="008668C6"/>
    <w:rsid w:val="00885B68"/>
    <w:rsid w:val="008A6EB0"/>
    <w:rsid w:val="008B1527"/>
    <w:rsid w:val="00921862"/>
    <w:rsid w:val="009B0486"/>
    <w:rsid w:val="009C7EB1"/>
    <w:rsid w:val="00A04E15"/>
    <w:rsid w:val="00A3597A"/>
    <w:rsid w:val="00A93A3D"/>
    <w:rsid w:val="00AB0E63"/>
    <w:rsid w:val="00B13C90"/>
    <w:rsid w:val="00B70D1D"/>
    <w:rsid w:val="00BB0666"/>
    <w:rsid w:val="00C33AEA"/>
    <w:rsid w:val="00C40E96"/>
    <w:rsid w:val="00CB3CD0"/>
    <w:rsid w:val="00CD1F90"/>
    <w:rsid w:val="00CF77D3"/>
    <w:rsid w:val="00D00626"/>
    <w:rsid w:val="00D0267B"/>
    <w:rsid w:val="00D47DCD"/>
    <w:rsid w:val="00DA0F40"/>
    <w:rsid w:val="00DD0998"/>
    <w:rsid w:val="00DD2A1A"/>
    <w:rsid w:val="00DF63DB"/>
    <w:rsid w:val="00E00526"/>
    <w:rsid w:val="00E45A0A"/>
    <w:rsid w:val="00F13331"/>
    <w:rsid w:val="00F73C2B"/>
    <w:rsid w:val="00F93BC8"/>
    <w:rsid w:val="00FA2A5C"/>
    <w:rsid w:val="00FC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35CF1"/>
  <w15:chartTrackingRefBased/>
  <w15:docId w15:val="{848A2268-8998-45E6-BBD4-632399C4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45E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EF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70D1D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6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6D5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92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A5A"/>
  </w:style>
  <w:style w:type="paragraph" w:styleId="Footer">
    <w:name w:val="footer"/>
    <w:basedOn w:val="Normal"/>
    <w:link w:val="FooterChar"/>
    <w:uiPriority w:val="99"/>
    <w:unhideWhenUsed/>
    <w:rsid w:val="00692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2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eptesen201@gmail.com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s.id/templatePK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mailto:Herwin.santoso@binus.ac.id" TargetMode="External"/><Relationship Id="rId17" Type="http://schemas.openxmlformats.org/officeDocument/2006/relationships/footer" Target="footer3.xm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29" Type="http://schemas.openxmlformats.org/officeDocument/2006/relationships/hyperlink" Target="http://simbelmawa.ristekdikti.go.i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drewpujanata@gmail.com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hyperlink" Target="https://s.id/panduanPKM" TargetMode="External"/><Relationship Id="rId10" Type="http://schemas.openxmlformats.org/officeDocument/2006/relationships/hyperlink" Target="https://unity3d.com/" TargetMode="External"/><Relationship Id="rId19" Type="http://schemas.openxmlformats.org/officeDocument/2006/relationships/image" Target="media/image3.PNG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hyperlink" Target="https://s.id/pedomanPKM" TargetMode="External"/><Relationship Id="rId30" Type="http://schemas.openxmlformats.org/officeDocument/2006/relationships/header" Target="header4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21</Pages>
  <Words>2904</Words>
  <Characters>16556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 tesen</dc:creator>
  <cp:keywords/>
  <dc:description/>
  <cp:lastModifiedBy>ASUS</cp:lastModifiedBy>
  <cp:revision>8</cp:revision>
  <dcterms:created xsi:type="dcterms:W3CDTF">2019-05-26T12:38:00Z</dcterms:created>
  <dcterms:modified xsi:type="dcterms:W3CDTF">2019-06-03T13:18:00Z</dcterms:modified>
</cp:coreProperties>
</file>